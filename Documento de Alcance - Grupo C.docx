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6D997CD" w14:textId="77777777" w:rsidR="00C73C92" w:rsidRDefault="00C73C92" w:rsidP="00C73C92">
      <w:pPr>
        <w:spacing w:line="480" w:lineRule="auto"/>
        <w:ind w:left="360"/>
        <w:jc w:val="center"/>
        <w:rPr>
          <w:b/>
          <w:bCs/>
          <w:lang w:eastAsia="es-EC"/>
        </w:rPr>
      </w:pPr>
    </w:p>
    <w:p w14:paraId="23848F39" w14:textId="6879E1D5" w:rsidR="00C73C92" w:rsidRPr="003E7758" w:rsidRDefault="00C73C92" w:rsidP="00C73C92">
      <w:pPr>
        <w:spacing w:line="480" w:lineRule="auto"/>
        <w:ind w:left="360"/>
        <w:jc w:val="center"/>
        <w:rPr>
          <w:b/>
          <w:bCs/>
          <w:lang w:eastAsia="es-EC"/>
        </w:rPr>
      </w:pPr>
      <w:r>
        <w:rPr>
          <w:noProof/>
        </w:rPr>
        <w:pict w14:anchorId="22B74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eg" o:spid="_x0000_s2061" type="#_x0000_t75" style="position:absolute;left:0;text-align:left;margin-left:460.05pt;margin-top:5.25pt;width:62.55pt;height:57.7pt;z-index:-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v:imagedata r:id="rId7" o:title=""/>
            <w10:wrap anchorx="page"/>
          </v:shape>
        </w:pict>
      </w:r>
      <w:r>
        <w:rPr>
          <w:noProof/>
        </w:rPr>
        <w:pict w14:anchorId="557ACCC9">
          <v:shape id="image4.jpeg" o:spid="_x0000_s2060" type="#_x0000_t75" style="position:absolute;left:0;text-align:left;margin-left:87.3pt;margin-top:2.85pt;width:54.75pt;height:62pt;z-index:-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v:imagedata r:id="rId8" o:title=""/>
            <w10:wrap anchorx="page"/>
          </v:shape>
        </w:pict>
      </w:r>
      <w:r w:rsidRPr="003E7758">
        <w:rPr>
          <w:b/>
          <w:bCs/>
          <w:lang w:eastAsia="es-EC"/>
        </w:rPr>
        <w:t>Universidad de Guayaquil</w:t>
      </w:r>
    </w:p>
    <w:p w14:paraId="2F773561" w14:textId="77777777" w:rsidR="00C73C92" w:rsidRPr="003E7758" w:rsidRDefault="00C73C92" w:rsidP="00C73C92">
      <w:pPr>
        <w:spacing w:line="360" w:lineRule="auto"/>
        <w:ind w:left="360"/>
        <w:jc w:val="center"/>
        <w:rPr>
          <w:b/>
          <w:bCs/>
          <w:lang w:eastAsia="es-EC"/>
        </w:rPr>
      </w:pPr>
      <w:r w:rsidRPr="003E7758">
        <w:rPr>
          <w:b/>
          <w:bCs/>
          <w:lang w:eastAsia="es-EC"/>
        </w:rPr>
        <w:t>Facultad de Ciencias Matemáticas y Físicas</w:t>
      </w:r>
    </w:p>
    <w:p w14:paraId="0B47A282" w14:textId="5BF0143B" w:rsidR="00C73C92" w:rsidRDefault="00C73C92" w:rsidP="00C73C92">
      <w:pPr>
        <w:spacing w:line="480" w:lineRule="auto"/>
        <w:ind w:left="360"/>
        <w:jc w:val="center"/>
        <w:rPr>
          <w:lang w:eastAsia="es-EC"/>
        </w:rPr>
      </w:pPr>
      <w:r w:rsidRPr="00862ACD">
        <w:rPr>
          <w:noProof/>
        </w:rPr>
        <w:pict w14:anchorId="4D7A2CFC">
          <v:shape id="image5.jpeg" o:spid="_x0000_i1033" type="#_x0000_t75" style="width:207pt;height:42.75pt;visibility:visible;mso-wrap-style:square">
            <v:imagedata r:id="rId9" o:title=""/>
          </v:shape>
        </w:pict>
      </w:r>
    </w:p>
    <w:p w14:paraId="563207A7" w14:textId="77777777" w:rsidR="00C73C92" w:rsidRDefault="00C73C92" w:rsidP="00C73C92">
      <w:pPr>
        <w:spacing w:line="480" w:lineRule="auto"/>
        <w:ind w:left="360"/>
        <w:jc w:val="center"/>
        <w:rPr>
          <w:b/>
          <w:bCs/>
          <w:lang w:eastAsia="es-EC"/>
        </w:rPr>
      </w:pPr>
    </w:p>
    <w:p w14:paraId="585C74DF" w14:textId="77777777" w:rsidR="00C73C92" w:rsidRDefault="00C73C92" w:rsidP="00C73C92">
      <w:pPr>
        <w:spacing w:line="480" w:lineRule="auto"/>
        <w:ind w:left="360"/>
        <w:jc w:val="center"/>
        <w:rPr>
          <w:b/>
          <w:bCs/>
          <w:lang w:eastAsia="es-EC"/>
        </w:rPr>
      </w:pPr>
      <w:r>
        <w:rPr>
          <w:b/>
          <w:bCs/>
          <w:lang w:eastAsia="es-EC"/>
        </w:rPr>
        <w:t xml:space="preserve">Grupo C: </w:t>
      </w:r>
    </w:p>
    <w:p w14:paraId="6DFC7BBB" w14:textId="77777777" w:rsidR="00C73C92" w:rsidRPr="00240875" w:rsidRDefault="00C73C92" w:rsidP="00C73C92">
      <w:pPr>
        <w:spacing w:line="480" w:lineRule="auto"/>
        <w:ind w:left="360"/>
        <w:jc w:val="center"/>
        <w:rPr>
          <w:lang w:eastAsia="es-EC"/>
        </w:rPr>
      </w:pPr>
      <w:r w:rsidRPr="00240875">
        <w:rPr>
          <w:lang w:eastAsia="es-EC"/>
        </w:rPr>
        <w:t>Chiriguaya Alvarez Erick Antonio</w:t>
      </w:r>
    </w:p>
    <w:p w14:paraId="0A23A448" w14:textId="77777777" w:rsidR="00C73C92" w:rsidRPr="00240875" w:rsidRDefault="00C73C92" w:rsidP="00C73C92">
      <w:pPr>
        <w:spacing w:line="480" w:lineRule="auto"/>
        <w:ind w:left="360"/>
        <w:jc w:val="center"/>
        <w:rPr>
          <w:lang w:eastAsia="es-EC"/>
        </w:rPr>
      </w:pPr>
      <w:r w:rsidRPr="00240875">
        <w:rPr>
          <w:lang w:eastAsia="es-EC"/>
        </w:rPr>
        <w:t>Castro Cañizares Bryan Anderson</w:t>
      </w:r>
    </w:p>
    <w:p w14:paraId="14620EA3" w14:textId="77777777" w:rsidR="00C73C92" w:rsidRPr="00240875" w:rsidRDefault="00C73C92" w:rsidP="00C73C92">
      <w:pPr>
        <w:spacing w:line="480" w:lineRule="auto"/>
        <w:ind w:left="360"/>
        <w:jc w:val="center"/>
        <w:rPr>
          <w:lang w:eastAsia="es-EC"/>
        </w:rPr>
      </w:pPr>
      <w:r w:rsidRPr="00240875">
        <w:rPr>
          <w:lang w:eastAsia="es-EC"/>
        </w:rPr>
        <w:t>Chilan Roca Jostin Javier</w:t>
      </w:r>
    </w:p>
    <w:p w14:paraId="10D84AB3" w14:textId="77777777" w:rsidR="00C73C92" w:rsidRPr="00240875" w:rsidRDefault="00C73C92" w:rsidP="00C73C92">
      <w:pPr>
        <w:spacing w:line="480" w:lineRule="auto"/>
        <w:ind w:left="360"/>
        <w:jc w:val="center"/>
        <w:rPr>
          <w:lang w:eastAsia="es-EC"/>
        </w:rPr>
      </w:pPr>
      <w:r w:rsidRPr="00240875">
        <w:rPr>
          <w:lang w:eastAsia="es-EC"/>
        </w:rPr>
        <w:t>Villalva Rios Ariel Andres</w:t>
      </w:r>
    </w:p>
    <w:p w14:paraId="54B67371" w14:textId="77777777" w:rsidR="00C73C92" w:rsidRDefault="00C73C92" w:rsidP="00C73C92">
      <w:pPr>
        <w:spacing w:line="480" w:lineRule="auto"/>
        <w:ind w:left="360"/>
        <w:jc w:val="center"/>
        <w:rPr>
          <w:lang w:eastAsia="es-EC"/>
        </w:rPr>
      </w:pPr>
    </w:p>
    <w:p w14:paraId="76779BA7" w14:textId="77777777" w:rsidR="00C73C92" w:rsidRPr="0009639C" w:rsidRDefault="00C73C92" w:rsidP="00C73C92">
      <w:pPr>
        <w:spacing w:line="480" w:lineRule="auto"/>
        <w:ind w:left="360"/>
        <w:jc w:val="center"/>
        <w:rPr>
          <w:lang w:eastAsia="es-EC"/>
        </w:rPr>
      </w:pPr>
      <w:r>
        <w:rPr>
          <w:b/>
          <w:bCs/>
          <w:lang w:eastAsia="es-EC"/>
        </w:rPr>
        <w:t xml:space="preserve">Paralelo: </w:t>
      </w:r>
      <w:r w:rsidRPr="0009639C">
        <w:rPr>
          <w:lang w:eastAsia="es-EC"/>
        </w:rPr>
        <w:t xml:space="preserve">SOF – S – </w:t>
      </w:r>
      <w:r>
        <w:rPr>
          <w:lang w:eastAsia="es-EC"/>
        </w:rPr>
        <w:t>MA</w:t>
      </w:r>
      <w:r w:rsidRPr="0009639C">
        <w:rPr>
          <w:lang w:eastAsia="es-EC"/>
        </w:rPr>
        <w:t xml:space="preserve"> – </w:t>
      </w:r>
      <w:r>
        <w:rPr>
          <w:lang w:eastAsia="es-EC"/>
        </w:rPr>
        <w:t>6</w:t>
      </w:r>
      <w:r w:rsidRPr="0009639C">
        <w:rPr>
          <w:lang w:eastAsia="es-EC"/>
        </w:rPr>
        <w:t xml:space="preserve"> – </w:t>
      </w:r>
      <w:r>
        <w:rPr>
          <w:lang w:eastAsia="es-EC"/>
        </w:rPr>
        <w:t>4</w:t>
      </w:r>
    </w:p>
    <w:p w14:paraId="659B3B32" w14:textId="77777777" w:rsidR="00C73C92" w:rsidRDefault="00C73C92" w:rsidP="00C73C92">
      <w:pPr>
        <w:spacing w:line="480" w:lineRule="auto"/>
        <w:ind w:left="360"/>
        <w:jc w:val="center"/>
        <w:rPr>
          <w:lang w:eastAsia="es-EC"/>
        </w:rPr>
      </w:pPr>
      <w:r>
        <w:rPr>
          <w:b/>
          <w:bCs/>
          <w:lang w:eastAsia="es-EC"/>
        </w:rPr>
        <w:t xml:space="preserve">Fecha: </w:t>
      </w:r>
      <w:r>
        <w:rPr>
          <w:lang w:eastAsia="es-EC"/>
        </w:rPr>
        <w:t>6 de junio de 2024</w:t>
      </w:r>
    </w:p>
    <w:p w14:paraId="0F3ACBCD" w14:textId="77777777" w:rsidR="00C73C92" w:rsidRPr="0009639C" w:rsidRDefault="00C73C92" w:rsidP="00C73C92">
      <w:pPr>
        <w:spacing w:line="480" w:lineRule="auto"/>
        <w:ind w:left="360"/>
        <w:jc w:val="center"/>
        <w:rPr>
          <w:lang w:eastAsia="es-EC"/>
        </w:rPr>
      </w:pPr>
    </w:p>
    <w:p w14:paraId="5DA93AC2" w14:textId="77777777" w:rsidR="00C73C92" w:rsidRDefault="00C73C92" w:rsidP="00C73C92">
      <w:pPr>
        <w:spacing w:line="480" w:lineRule="auto"/>
        <w:ind w:left="360"/>
        <w:jc w:val="center"/>
        <w:rPr>
          <w:lang w:eastAsia="es-EC"/>
        </w:rPr>
      </w:pPr>
      <w:r w:rsidRPr="003E7758">
        <w:rPr>
          <w:b/>
          <w:bCs/>
          <w:lang w:eastAsia="es-EC"/>
        </w:rPr>
        <w:t>Asignatura:</w:t>
      </w:r>
      <w:r>
        <w:rPr>
          <w:lang w:eastAsia="es-EC"/>
        </w:rPr>
        <w:t xml:space="preserve"> Construcción de Software</w:t>
      </w:r>
    </w:p>
    <w:p w14:paraId="404002A9" w14:textId="77777777" w:rsidR="00C73C92" w:rsidRPr="009B761A" w:rsidRDefault="00C73C92" w:rsidP="00C73C92">
      <w:pPr>
        <w:spacing w:line="480" w:lineRule="auto"/>
        <w:ind w:left="360"/>
        <w:jc w:val="center"/>
        <w:rPr>
          <w:lang w:eastAsia="es-EC"/>
        </w:rPr>
      </w:pPr>
      <w:r w:rsidRPr="008A530A">
        <w:rPr>
          <w:b/>
          <w:bCs/>
          <w:lang w:eastAsia="es-EC"/>
        </w:rPr>
        <w:t>Docente:</w:t>
      </w:r>
      <w:r w:rsidRPr="008A530A">
        <w:rPr>
          <w:lang w:eastAsia="es-EC"/>
        </w:rPr>
        <w:t xml:space="preserve"> </w:t>
      </w:r>
      <w:r>
        <w:rPr>
          <w:lang w:eastAsia="es-EC"/>
        </w:rPr>
        <w:t>Ing. Parrales Bravo Franklin</w:t>
      </w:r>
    </w:p>
    <w:p w14:paraId="72B2F398" w14:textId="77777777" w:rsidR="00C73C92" w:rsidRPr="009B761A" w:rsidRDefault="00C73C92" w:rsidP="00C73C92">
      <w:pPr>
        <w:spacing w:line="480" w:lineRule="auto"/>
        <w:ind w:left="360"/>
        <w:jc w:val="center"/>
        <w:rPr>
          <w:lang w:eastAsia="es-EC"/>
        </w:rPr>
      </w:pPr>
    </w:p>
    <w:p w14:paraId="56380521" w14:textId="7A702D32" w:rsidR="00C73C92" w:rsidRDefault="00C73C92" w:rsidP="00C73C92">
      <w:pPr>
        <w:spacing w:line="480" w:lineRule="auto"/>
        <w:ind w:left="360"/>
        <w:jc w:val="center"/>
        <w:rPr>
          <w:lang w:eastAsia="es-EC"/>
        </w:rPr>
      </w:pPr>
      <w:r w:rsidRPr="003E7758">
        <w:rPr>
          <w:b/>
          <w:bCs/>
          <w:lang w:eastAsia="es-EC"/>
        </w:rPr>
        <w:t>Tema:</w:t>
      </w:r>
      <w:r>
        <w:rPr>
          <w:lang w:eastAsia="es-EC"/>
        </w:rPr>
        <w:t xml:space="preserve"> Proyecto I Parcial – </w:t>
      </w:r>
      <w:r>
        <w:rPr>
          <w:lang w:eastAsia="es-EC"/>
        </w:rPr>
        <w:t>Documento de Alcance</w:t>
      </w:r>
    </w:p>
    <w:p w14:paraId="51FBED50" w14:textId="796E9CDC" w:rsidR="00041DD1" w:rsidRPr="00D05E16" w:rsidRDefault="00041DD1" w:rsidP="00041DD1">
      <w:pPr>
        <w:pStyle w:val="Prrafodelista"/>
        <w:widowControl w:val="0"/>
        <w:numPr>
          <w:ilvl w:val="0"/>
          <w:numId w:val="9"/>
        </w:numPr>
        <w:autoSpaceDE w:val="0"/>
        <w:autoSpaceDN w:val="0"/>
        <w:spacing w:line="480" w:lineRule="auto"/>
        <w:ind w:left="0"/>
        <w:contextualSpacing w:val="0"/>
        <w:jc w:val="center"/>
        <w:rPr>
          <w:sz w:val="32"/>
          <w:szCs w:val="32"/>
        </w:rPr>
        <w:sectPr w:rsidR="00041DD1" w:rsidRPr="00D05E16" w:rsidSect="00041DD1">
          <w:headerReference w:type="default" r:id="rId10"/>
          <w:footerReference w:type="default" r:id="rId11"/>
          <w:pgSz w:w="11910" w:h="16840"/>
          <w:pgMar w:top="1380" w:right="20" w:bottom="1200" w:left="320" w:header="450" w:footer="1016" w:gutter="0"/>
          <w:pgNumType w:start="1"/>
          <w:cols w:space="720"/>
        </w:sectPr>
      </w:pPr>
    </w:p>
    <w:p w14:paraId="48CBF00D" w14:textId="77777777" w:rsidR="00547DD9" w:rsidRPr="00453783" w:rsidRDefault="00547DD9">
      <w:pPr>
        <w:rPr>
          <w:rFonts w:ascii="Calibri" w:hAnsi="Calibri"/>
        </w:rPr>
      </w:pPr>
    </w:p>
    <w:p w14:paraId="52C50255" w14:textId="77777777" w:rsidR="007F1FAD" w:rsidRPr="00597881" w:rsidRDefault="007F1FAD" w:rsidP="00041DD1">
      <w:pPr>
        <w:pStyle w:val="TtulodeTDC"/>
        <w:tabs>
          <w:tab w:val="left" w:pos="284"/>
        </w:tabs>
        <w:spacing w:before="0" w:line="240" w:lineRule="auto"/>
        <w:rPr>
          <w:rFonts w:ascii="Calibri" w:hAnsi="Calibri"/>
          <w:color w:val="auto"/>
          <w:sz w:val="40"/>
          <w:szCs w:val="40"/>
        </w:rPr>
      </w:pPr>
      <w:r w:rsidRPr="00597881">
        <w:rPr>
          <w:rFonts w:ascii="Calibri" w:hAnsi="Calibri"/>
          <w:color w:val="auto"/>
          <w:sz w:val="40"/>
          <w:szCs w:val="40"/>
        </w:rPr>
        <w:t>Tabla de contenido</w:t>
      </w:r>
    </w:p>
    <w:p w14:paraId="6AF74806" w14:textId="77777777" w:rsidR="007D51AD" w:rsidRDefault="007F1FAD">
      <w:pPr>
        <w:pStyle w:val="TDC1"/>
        <w:tabs>
          <w:tab w:val="right" w:leader="dot" w:pos="9628"/>
        </w:tabs>
        <w:rPr>
          <w:b w:val="0"/>
          <w:bCs w:val="0"/>
          <w:caps w:val="0"/>
          <w:noProof/>
          <w:kern w:val="2"/>
          <w:sz w:val="22"/>
          <w:szCs w:val="22"/>
          <w:lang w:val="es-EC" w:eastAsia="es-EC"/>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49758113" w:history="1">
        <w:r w:rsidR="007D51AD" w:rsidRPr="00EB2C1E">
          <w:rPr>
            <w:rStyle w:val="Hipervnculo"/>
            <w:noProof/>
            <w:lang w:val="es-EC"/>
          </w:rPr>
          <w:t>Documento de Alcance del Proyecto</w:t>
        </w:r>
        <w:r w:rsidR="007D51AD">
          <w:rPr>
            <w:noProof/>
            <w:webHidden/>
          </w:rPr>
          <w:tab/>
        </w:r>
        <w:r w:rsidR="007D51AD">
          <w:rPr>
            <w:noProof/>
            <w:webHidden/>
          </w:rPr>
          <w:fldChar w:fldCharType="begin"/>
        </w:r>
        <w:r w:rsidR="007D51AD">
          <w:rPr>
            <w:noProof/>
            <w:webHidden/>
          </w:rPr>
          <w:instrText xml:space="preserve"> PAGEREF _Toc149758113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2B930385"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14" w:history="1">
        <w:r w:rsidR="007D51AD" w:rsidRPr="00EB2C1E">
          <w:rPr>
            <w:rStyle w:val="Hipervnculo"/>
            <w:noProof/>
            <w:lang w:val="es-EC"/>
          </w:rPr>
          <w:t>1.</w:t>
        </w:r>
        <w:r w:rsidR="007D51AD">
          <w:rPr>
            <w:b w:val="0"/>
            <w:bCs w:val="0"/>
            <w:caps w:val="0"/>
            <w:noProof/>
            <w:kern w:val="2"/>
            <w:sz w:val="22"/>
            <w:szCs w:val="22"/>
            <w:lang w:val="es-EC" w:eastAsia="es-EC"/>
          </w:rPr>
          <w:tab/>
        </w:r>
        <w:r w:rsidR="007D51AD" w:rsidRPr="00EB2C1E">
          <w:rPr>
            <w:rStyle w:val="Hipervnculo"/>
            <w:noProof/>
            <w:lang w:val="es-EC"/>
          </w:rPr>
          <w:t>Nombre del Proyecto</w:t>
        </w:r>
        <w:r w:rsidR="007D51AD">
          <w:rPr>
            <w:noProof/>
            <w:webHidden/>
          </w:rPr>
          <w:tab/>
        </w:r>
        <w:r w:rsidR="007D51AD">
          <w:rPr>
            <w:noProof/>
            <w:webHidden/>
          </w:rPr>
          <w:fldChar w:fldCharType="begin"/>
        </w:r>
        <w:r w:rsidR="007D51AD">
          <w:rPr>
            <w:noProof/>
            <w:webHidden/>
          </w:rPr>
          <w:instrText xml:space="preserve"> PAGEREF _Toc149758114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41FACA2D"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15" w:history="1">
        <w:r w:rsidR="007D51AD" w:rsidRPr="00EB2C1E">
          <w:rPr>
            <w:rStyle w:val="Hipervnculo"/>
            <w:noProof/>
            <w:lang w:val="es-EC"/>
          </w:rPr>
          <w:t>2.</w:t>
        </w:r>
        <w:r w:rsidR="007D51AD">
          <w:rPr>
            <w:b w:val="0"/>
            <w:bCs w:val="0"/>
            <w:caps w:val="0"/>
            <w:noProof/>
            <w:kern w:val="2"/>
            <w:sz w:val="22"/>
            <w:szCs w:val="22"/>
            <w:lang w:val="es-EC" w:eastAsia="es-EC"/>
          </w:rPr>
          <w:tab/>
        </w:r>
        <w:r w:rsidR="007D51AD" w:rsidRPr="00EB2C1E">
          <w:rPr>
            <w:rStyle w:val="Hipervnculo"/>
            <w:noProof/>
            <w:lang w:val="es-EC"/>
          </w:rPr>
          <w:t>Descripción del Proyecto</w:t>
        </w:r>
        <w:r w:rsidR="007D51AD">
          <w:rPr>
            <w:noProof/>
            <w:webHidden/>
          </w:rPr>
          <w:tab/>
        </w:r>
        <w:r w:rsidR="007D51AD">
          <w:rPr>
            <w:noProof/>
            <w:webHidden/>
          </w:rPr>
          <w:fldChar w:fldCharType="begin"/>
        </w:r>
        <w:r w:rsidR="007D51AD">
          <w:rPr>
            <w:noProof/>
            <w:webHidden/>
          </w:rPr>
          <w:instrText xml:space="preserve"> PAGEREF _Toc149758115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4D2AF76A"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16" w:history="1">
        <w:r w:rsidR="007D51AD" w:rsidRPr="00EB2C1E">
          <w:rPr>
            <w:rStyle w:val="Hipervnculo"/>
            <w:noProof/>
            <w:lang w:val="es-EC"/>
          </w:rPr>
          <w:t>3.</w:t>
        </w:r>
        <w:r w:rsidR="007D51AD">
          <w:rPr>
            <w:b w:val="0"/>
            <w:bCs w:val="0"/>
            <w:caps w:val="0"/>
            <w:noProof/>
            <w:kern w:val="2"/>
            <w:sz w:val="22"/>
            <w:szCs w:val="22"/>
            <w:lang w:val="es-EC" w:eastAsia="es-EC"/>
          </w:rPr>
          <w:tab/>
        </w:r>
        <w:r w:rsidR="007D51AD" w:rsidRPr="00EB2C1E">
          <w:rPr>
            <w:rStyle w:val="Hipervnculo"/>
            <w:noProof/>
            <w:lang w:val="es-EC"/>
          </w:rPr>
          <w:t>Tecnologías Utilizadas</w:t>
        </w:r>
        <w:r w:rsidR="007D51AD">
          <w:rPr>
            <w:noProof/>
            <w:webHidden/>
          </w:rPr>
          <w:tab/>
        </w:r>
        <w:r w:rsidR="007D51AD">
          <w:rPr>
            <w:noProof/>
            <w:webHidden/>
          </w:rPr>
          <w:fldChar w:fldCharType="begin"/>
        </w:r>
        <w:r w:rsidR="007D51AD">
          <w:rPr>
            <w:noProof/>
            <w:webHidden/>
          </w:rPr>
          <w:instrText xml:space="preserve"> PAGEREF _Toc149758116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046279E6"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17" w:history="1">
        <w:r w:rsidR="007D51AD" w:rsidRPr="00EB2C1E">
          <w:rPr>
            <w:rStyle w:val="Hipervnculo"/>
            <w:noProof/>
          </w:rPr>
          <w:t>3.1.</w:t>
        </w:r>
        <w:r w:rsidR="007D51AD">
          <w:rPr>
            <w:smallCaps w:val="0"/>
            <w:noProof/>
            <w:kern w:val="2"/>
            <w:sz w:val="22"/>
            <w:szCs w:val="22"/>
            <w:lang w:val="es-EC" w:eastAsia="es-EC"/>
          </w:rPr>
          <w:tab/>
        </w:r>
        <w:r w:rsidR="007D51AD" w:rsidRPr="00EB2C1E">
          <w:rPr>
            <w:rStyle w:val="Hipervnculo"/>
            <w:noProof/>
          </w:rPr>
          <w:t>Lenguaje de Programación: Java</w:t>
        </w:r>
        <w:r w:rsidR="007D51AD">
          <w:rPr>
            <w:noProof/>
            <w:webHidden/>
          </w:rPr>
          <w:tab/>
        </w:r>
        <w:r w:rsidR="007D51AD">
          <w:rPr>
            <w:noProof/>
            <w:webHidden/>
          </w:rPr>
          <w:fldChar w:fldCharType="begin"/>
        </w:r>
        <w:r w:rsidR="007D51AD">
          <w:rPr>
            <w:noProof/>
            <w:webHidden/>
          </w:rPr>
          <w:instrText xml:space="preserve"> PAGEREF _Toc149758117 \h </w:instrText>
        </w:r>
        <w:r w:rsidR="007D51AD">
          <w:rPr>
            <w:noProof/>
            <w:webHidden/>
          </w:rPr>
        </w:r>
        <w:r w:rsidR="007D51AD">
          <w:rPr>
            <w:noProof/>
            <w:webHidden/>
          </w:rPr>
          <w:fldChar w:fldCharType="separate"/>
        </w:r>
        <w:r w:rsidR="007D51AD">
          <w:rPr>
            <w:noProof/>
            <w:webHidden/>
          </w:rPr>
          <w:t>3</w:t>
        </w:r>
        <w:r w:rsidR="007D51AD">
          <w:rPr>
            <w:noProof/>
            <w:webHidden/>
          </w:rPr>
          <w:fldChar w:fldCharType="end"/>
        </w:r>
      </w:hyperlink>
    </w:p>
    <w:p w14:paraId="50EB1E9B"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18" w:history="1">
        <w:r w:rsidR="007D51AD" w:rsidRPr="00EB2C1E">
          <w:rPr>
            <w:rStyle w:val="Hipervnculo"/>
            <w:noProof/>
          </w:rPr>
          <w:t>3.2.</w:t>
        </w:r>
        <w:r w:rsidR="007D51AD">
          <w:rPr>
            <w:smallCaps w:val="0"/>
            <w:noProof/>
            <w:kern w:val="2"/>
            <w:sz w:val="22"/>
            <w:szCs w:val="22"/>
            <w:lang w:val="es-EC" w:eastAsia="es-EC"/>
          </w:rPr>
          <w:tab/>
        </w:r>
        <w:r w:rsidR="007D51AD" w:rsidRPr="00EB2C1E">
          <w:rPr>
            <w:rStyle w:val="Hipervnculo"/>
            <w:noProof/>
          </w:rPr>
          <w:t>Entorno de Desarrollo Integrado (IDE): NetBeans</w:t>
        </w:r>
        <w:r w:rsidR="007D51AD">
          <w:rPr>
            <w:noProof/>
            <w:webHidden/>
          </w:rPr>
          <w:tab/>
        </w:r>
        <w:r w:rsidR="007D51AD">
          <w:rPr>
            <w:noProof/>
            <w:webHidden/>
          </w:rPr>
          <w:fldChar w:fldCharType="begin"/>
        </w:r>
        <w:r w:rsidR="007D51AD">
          <w:rPr>
            <w:noProof/>
            <w:webHidden/>
          </w:rPr>
          <w:instrText xml:space="preserve"> PAGEREF _Toc149758118 \h </w:instrText>
        </w:r>
        <w:r w:rsidR="007D51AD">
          <w:rPr>
            <w:noProof/>
            <w:webHidden/>
          </w:rPr>
        </w:r>
        <w:r w:rsidR="007D51AD">
          <w:rPr>
            <w:noProof/>
            <w:webHidden/>
          </w:rPr>
          <w:fldChar w:fldCharType="separate"/>
        </w:r>
        <w:r w:rsidR="007D51AD">
          <w:rPr>
            <w:noProof/>
            <w:webHidden/>
          </w:rPr>
          <w:t>4</w:t>
        </w:r>
        <w:r w:rsidR="007D51AD">
          <w:rPr>
            <w:noProof/>
            <w:webHidden/>
          </w:rPr>
          <w:fldChar w:fldCharType="end"/>
        </w:r>
      </w:hyperlink>
    </w:p>
    <w:p w14:paraId="67020709"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19" w:history="1">
        <w:r w:rsidR="007D51AD" w:rsidRPr="00EB2C1E">
          <w:rPr>
            <w:rStyle w:val="Hipervnculo"/>
            <w:noProof/>
            <w:lang w:val="es-EC"/>
          </w:rPr>
          <w:t>3.3.</w:t>
        </w:r>
        <w:r w:rsidR="007D51AD">
          <w:rPr>
            <w:smallCaps w:val="0"/>
            <w:noProof/>
            <w:kern w:val="2"/>
            <w:sz w:val="22"/>
            <w:szCs w:val="22"/>
            <w:lang w:val="es-EC" w:eastAsia="es-EC"/>
          </w:rPr>
          <w:tab/>
        </w:r>
        <w:r w:rsidR="007D51AD" w:rsidRPr="00EB2C1E">
          <w:rPr>
            <w:rStyle w:val="Hipervnculo"/>
            <w:noProof/>
            <w:lang w:val="es-EC"/>
          </w:rPr>
          <w:t>Gestión de Base de Datos: Microsoft SQL Server</w:t>
        </w:r>
        <w:r w:rsidR="007D51AD">
          <w:rPr>
            <w:noProof/>
            <w:webHidden/>
          </w:rPr>
          <w:tab/>
        </w:r>
        <w:r w:rsidR="007D51AD">
          <w:rPr>
            <w:noProof/>
            <w:webHidden/>
          </w:rPr>
          <w:fldChar w:fldCharType="begin"/>
        </w:r>
        <w:r w:rsidR="007D51AD">
          <w:rPr>
            <w:noProof/>
            <w:webHidden/>
          </w:rPr>
          <w:instrText xml:space="preserve"> PAGEREF _Toc149758119 \h </w:instrText>
        </w:r>
        <w:r w:rsidR="007D51AD">
          <w:rPr>
            <w:noProof/>
            <w:webHidden/>
          </w:rPr>
        </w:r>
        <w:r w:rsidR="007D51AD">
          <w:rPr>
            <w:noProof/>
            <w:webHidden/>
          </w:rPr>
          <w:fldChar w:fldCharType="separate"/>
        </w:r>
        <w:r w:rsidR="007D51AD">
          <w:rPr>
            <w:noProof/>
            <w:webHidden/>
          </w:rPr>
          <w:t>4</w:t>
        </w:r>
        <w:r w:rsidR="007D51AD">
          <w:rPr>
            <w:noProof/>
            <w:webHidden/>
          </w:rPr>
          <w:fldChar w:fldCharType="end"/>
        </w:r>
      </w:hyperlink>
    </w:p>
    <w:p w14:paraId="53D4BF3B"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20" w:history="1">
        <w:r w:rsidR="007D51AD" w:rsidRPr="00EB2C1E">
          <w:rPr>
            <w:rStyle w:val="Hipervnculo"/>
            <w:noProof/>
          </w:rPr>
          <w:t>3.4.</w:t>
        </w:r>
        <w:r w:rsidR="007D51AD">
          <w:rPr>
            <w:smallCaps w:val="0"/>
            <w:noProof/>
            <w:kern w:val="2"/>
            <w:sz w:val="22"/>
            <w:szCs w:val="22"/>
            <w:lang w:val="es-EC" w:eastAsia="es-EC"/>
          </w:rPr>
          <w:tab/>
        </w:r>
        <w:r w:rsidR="007D51AD" w:rsidRPr="00EB2C1E">
          <w:rPr>
            <w:rStyle w:val="Hipervnculo"/>
            <w:noProof/>
          </w:rPr>
          <w:t>Framework de Interfaz Gráfica: Java Swing</w:t>
        </w:r>
        <w:r w:rsidR="007D51AD">
          <w:rPr>
            <w:noProof/>
            <w:webHidden/>
          </w:rPr>
          <w:tab/>
        </w:r>
        <w:r w:rsidR="007D51AD">
          <w:rPr>
            <w:noProof/>
            <w:webHidden/>
          </w:rPr>
          <w:fldChar w:fldCharType="begin"/>
        </w:r>
        <w:r w:rsidR="007D51AD">
          <w:rPr>
            <w:noProof/>
            <w:webHidden/>
          </w:rPr>
          <w:instrText xml:space="preserve"> PAGEREF _Toc149758120 \h </w:instrText>
        </w:r>
        <w:r w:rsidR="007D51AD">
          <w:rPr>
            <w:noProof/>
            <w:webHidden/>
          </w:rPr>
        </w:r>
        <w:r w:rsidR="007D51AD">
          <w:rPr>
            <w:noProof/>
            <w:webHidden/>
          </w:rPr>
          <w:fldChar w:fldCharType="separate"/>
        </w:r>
        <w:r w:rsidR="007D51AD">
          <w:rPr>
            <w:noProof/>
            <w:webHidden/>
          </w:rPr>
          <w:t>4</w:t>
        </w:r>
        <w:r w:rsidR="007D51AD">
          <w:rPr>
            <w:noProof/>
            <w:webHidden/>
          </w:rPr>
          <w:fldChar w:fldCharType="end"/>
        </w:r>
      </w:hyperlink>
    </w:p>
    <w:p w14:paraId="23B927E8"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21" w:history="1">
        <w:r w:rsidR="007D51AD" w:rsidRPr="00EB2C1E">
          <w:rPr>
            <w:rStyle w:val="Hipervnculo"/>
            <w:noProof/>
          </w:rPr>
          <w:t>3.5.</w:t>
        </w:r>
        <w:r w:rsidR="007D51AD">
          <w:rPr>
            <w:smallCaps w:val="0"/>
            <w:noProof/>
            <w:kern w:val="2"/>
            <w:sz w:val="22"/>
            <w:szCs w:val="22"/>
            <w:lang w:val="es-EC" w:eastAsia="es-EC"/>
          </w:rPr>
          <w:tab/>
        </w:r>
        <w:r w:rsidR="007D51AD" w:rsidRPr="00EB2C1E">
          <w:rPr>
            <w:rStyle w:val="Hipervnculo"/>
            <w:noProof/>
          </w:rPr>
          <w:t>Herramientas de Diseño Gráfico (Opcional): Figma u otras herramientas para diseño de interfaces.</w:t>
        </w:r>
        <w:r w:rsidR="007D51AD">
          <w:rPr>
            <w:noProof/>
            <w:webHidden/>
          </w:rPr>
          <w:tab/>
        </w:r>
        <w:r w:rsidR="007D51AD">
          <w:rPr>
            <w:noProof/>
            <w:webHidden/>
          </w:rPr>
          <w:fldChar w:fldCharType="begin"/>
        </w:r>
        <w:r w:rsidR="007D51AD">
          <w:rPr>
            <w:noProof/>
            <w:webHidden/>
          </w:rPr>
          <w:instrText xml:space="preserve"> PAGEREF _Toc149758121 \h </w:instrText>
        </w:r>
        <w:r w:rsidR="007D51AD">
          <w:rPr>
            <w:noProof/>
            <w:webHidden/>
          </w:rPr>
        </w:r>
        <w:r w:rsidR="007D51AD">
          <w:rPr>
            <w:noProof/>
            <w:webHidden/>
          </w:rPr>
          <w:fldChar w:fldCharType="separate"/>
        </w:r>
        <w:r w:rsidR="007D51AD">
          <w:rPr>
            <w:noProof/>
            <w:webHidden/>
          </w:rPr>
          <w:t>4</w:t>
        </w:r>
        <w:r w:rsidR="007D51AD">
          <w:rPr>
            <w:noProof/>
            <w:webHidden/>
          </w:rPr>
          <w:fldChar w:fldCharType="end"/>
        </w:r>
      </w:hyperlink>
    </w:p>
    <w:p w14:paraId="113CB139" w14:textId="77777777" w:rsidR="007D51AD" w:rsidRDefault="00000000">
      <w:pPr>
        <w:pStyle w:val="TDC2"/>
        <w:tabs>
          <w:tab w:val="left" w:pos="960"/>
          <w:tab w:val="right" w:leader="dot" w:pos="9628"/>
        </w:tabs>
        <w:rPr>
          <w:smallCaps w:val="0"/>
          <w:noProof/>
          <w:kern w:val="2"/>
          <w:sz w:val="22"/>
          <w:szCs w:val="22"/>
          <w:lang w:val="es-EC" w:eastAsia="es-EC"/>
        </w:rPr>
      </w:pPr>
      <w:hyperlink w:anchor="_Toc149758122" w:history="1">
        <w:r w:rsidR="007D51AD" w:rsidRPr="00EB2C1E">
          <w:rPr>
            <w:rStyle w:val="Hipervnculo"/>
            <w:noProof/>
            <w:lang w:val="es-EC"/>
          </w:rPr>
          <w:t>3.6.</w:t>
        </w:r>
        <w:r w:rsidR="007D51AD">
          <w:rPr>
            <w:smallCaps w:val="0"/>
            <w:noProof/>
            <w:kern w:val="2"/>
            <w:sz w:val="22"/>
            <w:szCs w:val="22"/>
            <w:lang w:val="es-EC" w:eastAsia="es-EC"/>
          </w:rPr>
          <w:tab/>
        </w:r>
        <w:r w:rsidR="007D51AD" w:rsidRPr="00EB2C1E">
          <w:rPr>
            <w:rStyle w:val="Hipervnculo"/>
            <w:noProof/>
            <w:lang w:val="es-EC"/>
          </w:rPr>
          <w:t>Documentación:</w:t>
        </w:r>
        <w:r w:rsidR="007D51AD">
          <w:rPr>
            <w:noProof/>
            <w:webHidden/>
          </w:rPr>
          <w:tab/>
        </w:r>
        <w:r w:rsidR="007D51AD">
          <w:rPr>
            <w:noProof/>
            <w:webHidden/>
          </w:rPr>
          <w:fldChar w:fldCharType="begin"/>
        </w:r>
        <w:r w:rsidR="007D51AD">
          <w:rPr>
            <w:noProof/>
            <w:webHidden/>
          </w:rPr>
          <w:instrText xml:space="preserve"> PAGEREF _Toc149758122 \h </w:instrText>
        </w:r>
        <w:r w:rsidR="007D51AD">
          <w:rPr>
            <w:noProof/>
            <w:webHidden/>
          </w:rPr>
        </w:r>
        <w:r w:rsidR="007D51AD">
          <w:rPr>
            <w:noProof/>
            <w:webHidden/>
          </w:rPr>
          <w:fldChar w:fldCharType="separate"/>
        </w:r>
        <w:r w:rsidR="007D51AD">
          <w:rPr>
            <w:noProof/>
            <w:webHidden/>
          </w:rPr>
          <w:t>4</w:t>
        </w:r>
        <w:r w:rsidR="007D51AD">
          <w:rPr>
            <w:noProof/>
            <w:webHidden/>
          </w:rPr>
          <w:fldChar w:fldCharType="end"/>
        </w:r>
      </w:hyperlink>
    </w:p>
    <w:p w14:paraId="60678530"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23" w:history="1">
        <w:r w:rsidR="007D51AD" w:rsidRPr="00EB2C1E">
          <w:rPr>
            <w:rStyle w:val="Hipervnculo"/>
            <w:noProof/>
            <w:lang w:val="es-EC"/>
          </w:rPr>
          <w:t>4.</w:t>
        </w:r>
        <w:r w:rsidR="007D51AD">
          <w:rPr>
            <w:b w:val="0"/>
            <w:bCs w:val="0"/>
            <w:caps w:val="0"/>
            <w:noProof/>
            <w:kern w:val="2"/>
            <w:sz w:val="22"/>
            <w:szCs w:val="22"/>
            <w:lang w:val="es-EC" w:eastAsia="es-EC"/>
          </w:rPr>
          <w:tab/>
        </w:r>
        <w:r w:rsidR="007D51AD" w:rsidRPr="00EB2C1E">
          <w:rPr>
            <w:rStyle w:val="Hipervnculo"/>
            <w:noProof/>
            <w:lang w:val="es-EC"/>
          </w:rPr>
          <w:t>Módulos/Componentes del Proyecto</w:t>
        </w:r>
        <w:r w:rsidR="007D51AD">
          <w:rPr>
            <w:noProof/>
            <w:webHidden/>
          </w:rPr>
          <w:tab/>
        </w:r>
        <w:r w:rsidR="007D51AD">
          <w:rPr>
            <w:noProof/>
            <w:webHidden/>
          </w:rPr>
          <w:fldChar w:fldCharType="begin"/>
        </w:r>
        <w:r w:rsidR="007D51AD">
          <w:rPr>
            <w:noProof/>
            <w:webHidden/>
          </w:rPr>
          <w:instrText xml:space="preserve"> PAGEREF _Toc149758123 \h </w:instrText>
        </w:r>
        <w:r w:rsidR="007D51AD">
          <w:rPr>
            <w:noProof/>
            <w:webHidden/>
          </w:rPr>
        </w:r>
        <w:r w:rsidR="007D51AD">
          <w:rPr>
            <w:noProof/>
            <w:webHidden/>
          </w:rPr>
          <w:fldChar w:fldCharType="separate"/>
        </w:r>
        <w:r w:rsidR="007D51AD">
          <w:rPr>
            <w:noProof/>
            <w:webHidden/>
          </w:rPr>
          <w:t>5</w:t>
        </w:r>
        <w:r w:rsidR="007D51AD">
          <w:rPr>
            <w:noProof/>
            <w:webHidden/>
          </w:rPr>
          <w:fldChar w:fldCharType="end"/>
        </w:r>
      </w:hyperlink>
    </w:p>
    <w:p w14:paraId="7E6D6617" w14:textId="77777777" w:rsidR="007D51AD" w:rsidRDefault="00000000">
      <w:pPr>
        <w:pStyle w:val="TDC2"/>
        <w:tabs>
          <w:tab w:val="left" w:pos="720"/>
          <w:tab w:val="right" w:leader="dot" w:pos="9628"/>
        </w:tabs>
        <w:rPr>
          <w:smallCaps w:val="0"/>
          <w:noProof/>
          <w:kern w:val="2"/>
          <w:sz w:val="22"/>
          <w:szCs w:val="22"/>
          <w:lang w:val="es-EC" w:eastAsia="es-EC"/>
        </w:rPr>
      </w:pPr>
      <w:hyperlink w:anchor="_Toc149758124" w:history="1">
        <w:r w:rsidR="007D51AD" w:rsidRPr="00EB2C1E">
          <w:rPr>
            <w:rStyle w:val="Hipervnculo"/>
            <w:noProof/>
            <w:lang w:val="es-EC"/>
          </w:rPr>
          <w:t>4.1</w:t>
        </w:r>
        <w:r w:rsidR="007D51AD">
          <w:rPr>
            <w:smallCaps w:val="0"/>
            <w:noProof/>
            <w:kern w:val="2"/>
            <w:sz w:val="22"/>
            <w:szCs w:val="22"/>
            <w:lang w:val="es-EC" w:eastAsia="es-EC"/>
          </w:rPr>
          <w:tab/>
        </w:r>
        <w:r w:rsidR="007D51AD" w:rsidRPr="00EB2C1E">
          <w:rPr>
            <w:rStyle w:val="Hipervnculo"/>
            <w:noProof/>
            <w:lang w:val="es-EC"/>
          </w:rPr>
          <w:t>Módulo de Administración</w:t>
        </w:r>
        <w:r w:rsidR="007D51AD">
          <w:rPr>
            <w:noProof/>
            <w:webHidden/>
          </w:rPr>
          <w:tab/>
        </w:r>
        <w:r w:rsidR="007D51AD">
          <w:rPr>
            <w:noProof/>
            <w:webHidden/>
          </w:rPr>
          <w:fldChar w:fldCharType="begin"/>
        </w:r>
        <w:r w:rsidR="007D51AD">
          <w:rPr>
            <w:noProof/>
            <w:webHidden/>
          </w:rPr>
          <w:instrText xml:space="preserve"> PAGEREF _Toc149758124 \h </w:instrText>
        </w:r>
        <w:r w:rsidR="007D51AD">
          <w:rPr>
            <w:noProof/>
            <w:webHidden/>
          </w:rPr>
        </w:r>
        <w:r w:rsidR="007D51AD">
          <w:rPr>
            <w:noProof/>
            <w:webHidden/>
          </w:rPr>
          <w:fldChar w:fldCharType="separate"/>
        </w:r>
        <w:r w:rsidR="007D51AD">
          <w:rPr>
            <w:noProof/>
            <w:webHidden/>
          </w:rPr>
          <w:t>5</w:t>
        </w:r>
        <w:r w:rsidR="007D51AD">
          <w:rPr>
            <w:noProof/>
            <w:webHidden/>
          </w:rPr>
          <w:fldChar w:fldCharType="end"/>
        </w:r>
      </w:hyperlink>
    </w:p>
    <w:p w14:paraId="45F27086" w14:textId="77777777" w:rsidR="007D51AD" w:rsidRDefault="00000000">
      <w:pPr>
        <w:pStyle w:val="TDC2"/>
        <w:tabs>
          <w:tab w:val="left" w:pos="720"/>
          <w:tab w:val="right" w:leader="dot" w:pos="9628"/>
        </w:tabs>
        <w:rPr>
          <w:smallCaps w:val="0"/>
          <w:noProof/>
          <w:kern w:val="2"/>
          <w:sz w:val="22"/>
          <w:szCs w:val="22"/>
          <w:lang w:val="es-EC" w:eastAsia="es-EC"/>
        </w:rPr>
      </w:pPr>
      <w:hyperlink w:anchor="_Toc149758125" w:history="1">
        <w:r w:rsidR="007D51AD" w:rsidRPr="00EB2C1E">
          <w:rPr>
            <w:rStyle w:val="Hipervnculo"/>
            <w:noProof/>
            <w:lang w:val="es-EC"/>
          </w:rPr>
          <w:t>4.2</w:t>
        </w:r>
        <w:r w:rsidR="007D51AD">
          <w:rPr>
            <w:smallCaps w:val="0"/>
            <w:noProof/>
            <w:kern w:val="2"/>
            <w:sz w:val="22"/>
            <w:szCs w:val="22"/>
            <w:lang w:val="es-EC" w:eastAsia="es-EC"/>
          </w:rPr>
          <w:tab/>
        </w:r>
        <w:r w:rsidR="007D51AD" w:rsidRPr="00EB2C1E">
          <w:rPr>
            <w:rStyle w:val="Hipervnculo"/>
            <w:noProof/>
            <w:lang w:val="es-EC"/>
          </w:rPr>
          <w:t>Módulo de Inventario</w:t>
        </w:r>
        <w:r w:rsidR="007D51AD">
          <w:rPr>
            <w:noProof/>
            <w:webHidden/>
          </w:rPr>
          <w:tab/>
        </w:r>
        <w:r w:rsidR="007D51AD">
          <w:rPr>
            <w:noProof/>
            <w:webHidden/>
          </w:rPr>
          <w:fldChar w:fldCharType="begin"/>
        </w:r>
        <w:r w:rsidR="007D51AD">
          <w:rPr>
            <w:noProof/>
            <w:webHidden/>
          </w:rPr>
          <w:instrText xml:space="preserve"> PAGEREF _Toc149758125 \h </w:instrText>
        </w:r>
        <w:r w:rsidR="007D51AD">
          <w:rPr>
            <w:noProof/>
            <w:webHidden/>
          </w:rPr>
        </w:r>
        <w:r w:rsidR="007D51AD">
          <w:rPr>
            <w:noProof/>
            <w:webHidden/>
          </w:rPr>
          <w:fldChar w:fldCharType="separate"/>
        </w:r>
        <w:r w:rsidR="007D51AD">
          <w:rPr>
            <w:noProof/>
            <w:webHidden/>
          </w:rPr>
          <w:t>5</w:t>
        </w:r>
        <w:r w:rsidR="007D51AD">
          <w:rPr>
            <w:noProof/>
            <w:webHidden/>
          </w:rPr>
          <w:fldChar w:fldCharType="end"/>
        </w:r>
      </w:hyperlink>
    </w:p>
    <w:p w14:paraId="00D39B60" w14:textId="77777777" w:rsidR="007D51AD" w:rsidRDefault="00000000">
      <w:pPr>
        <w:pStyle w:val="TDC2"/>
        <w:tabs>
          <w:tab w:val="left" w:pos="720"/>
          <w:tab w:val="right" w:leader="dot" w:pos="9628"/>
        </w:tabs>
        <w:rPr>
          <w:smallCaps w:val="0"/>
          <w:noProof/>
          <w:kern w:val="2"/>
          <w:sz w:val="22"/>
          <w:szCs w:val="22"/>
          <w:lang w:val="es-EC" w:eastAsia="es-EC"/>
        </w:rPr>
      </w:pPr>
      <w:hyperlink w:anchor="_Toc149758126" w:history="1">
        <w:r w:rsidR="007D51AD" w:rsidRPr="00EB2C1E">
          <w:rPr>
            <w:rStyle w:val="Hipervnculo"/>
            <w:noProof/>
            <w:lang w:val="es-EC"/>
          </w:rPr>
          <w:t>4.3</w:t>
        </w:r>
        <w:r w:rsidR="007D51AD">
          <w:rPr>
            <w:smallCaps w:val="0"/>
            <w:noProof/>
            <w:kern w:val="2"/>
            <w:sz w:val="22"/>
            <w:szCs w:val="22"/>
            <w:lang w:val="es-EC" w:eastAsia="es-EC"/>
          </w:rPr>
          <w:tab/>
        </w:r>
        <w:r w:rsidR="007D51AD" w:rsidRPr="00EB2C1E">
          <w:rPr>
            <w:rStyle w:val="Hipervnculo"/>
            <w:noProof/>
            <w:lang w:val="es-EC"/>
          </w:rPr>
          <w:t>Módulo de Compras</w:t>
        </w:r>
        <w:r w:rsidR="007D51AD">
          <w:rPr>
            <w:noProof/>
            <w:webHidden/>
          </w:rPr>
          <w:tab/>
        </w:r>
        <w:r w:rsidR="007D51AD">
          <w:rPr>
            <w:noProof/>
            <w:webHidden/>
          </w:rPr>
          <w:fldChar w:fldCharType="begin"/>
        </w:r>
        <w:r w:rsidR="007D51AD">
          <w:rPr>
            <w:noProof/>
            <w:webHidden/>
          </w:rPr>
          <w:instrText xml:space="preserve"> PAGEREF _Toc149758126 \h </w:instrText>
        </w:r>
        <w:r w:rsidR="007D51AD">
          <w:rPr>
            <w:noProof/>
            <w:webHidden/>
          </w:rPr>
        </w:r>
        <w:r w:rsidR="007D51AD">
          <w:rPr>
            <w:noProof/>
            <w:webHidden/>
          </w:rPr>
          <w:fldChar w:fldCharType="separate"/>
        </w:r>
        <w:r w:rsidR="007D51AD">
          <w:rPr>
            <w:noProof/>
            <w:webHidden/>
          </w:rPr>
          <w:t>6</w:t>
        </w:r>
        <w:r w:rsidR="007D51AD">
          <w:rPr>
            <w:noProof/>
            <w:webHidden/>
          </w:rPr>
          <w:fldChar w:fldCharType="end"/>
        </w:r>
      </w:hyperlink>
    </w:p>
    <w:p w14:paraId="50FC6B6B" w14:textId="77777777" w:rsidR="007D51AD" w:rsidRDefault="00000000">
      <w:pPr>
        <w:pStyle w:val="TDC2"/>
        <w:tabs>
          <w:tab w:val="left" w:pos="720"/>
          <w:tab w:val="right" w:leader="dot" w:pos="9628"/>
        </w:tabs>
        <w:rPr>
          <w:smallCaps w:val="0"/>
          <w:noProof/>
          <w:kern w:val="2"/>
          <w:sz w:val="22"/>
          <w:szCs w:val="22"/>
          <w:lang w:val="es-EC" w:eastAsia="es-EC"/>
        </w:rPr>
      </w:pPr>
      <w:hyperlink w:anchor="_Toc149758127" w:history="1">
        <w:r w:rsidR="007D51AD" w:rsidRPr="00EB2C1E">
          <w:rPr>
            <w:rStyle w:val="Hipervnculo"/>
            <w:noProof/>
            <w:lang w:val="es-EC"/>
          </w:rPr>
          <w:t>4.4</w:t>
        </w:r>
        <w:r w:rsidR="007D51AD">
          <w:rPr>
            <w:smallCaps w:val="0"/>
            <w:noProof/>
            <w:kern w:val="2"/>
            <w:sz w:val="22"/>
            <w:szCs w:val="22"/>
            <w:lang w:val="es-EC" w:eastAsia="es-EC"/>
          </w:rPr>
          <w:tab/>
        </w:r>
        <w:r w:rsidR="007D51AD" w:rsidRPr="00EB2C1E">
          <w:rPr>
            <w:rStyle w:val="Hipervnculo"/>
            <w:noProof/>
            <w:lang w:val="es-EC"/>
          </w:rPr>
          <w:t>Módulo de Ventas</w:t>
        </w:r>
        <w:r w:rsidR="007D51AD">
          <w:rPr>
            <w:noProof/>
            <w:webHidden/>
          </w:rPr>
          <w:tab/>
        </w:r>
        <w:r w:rsidR="007D51AD">
          <w:rPr>
            <w:noProof/>
            <w:webHidden/>
          </w:rPr>
          <w:fldChar w:fldCharType="begin"/>
        </w:r>
        <w:r w:rsidR="007D51AD">
          <w:rPr>
            <w:noProof/>
            <w:webHidden/>
          </w:rPr>
          <w:instrText xml:space="preserve"> PAGEREF _Toc149758127 \h </w:instrText>
        </w:r>
        <w:r w:rsidR="007D51AD">
          <w:rPr>
            <w:noProof/>
            <w:webHidden/>
          </w:rPr>
        </w:r>
        <w:r w:rsidR="007D51AD">
          <w:rPr>
            <w:noProof/>
            <w:webHidden/>
          </w:rPr>
          <w:fldChar w:fldCharType="separate"/>
        </w:r>
        <w:r w:rsidR="007D51AD">
          <w:rPr>
            <w:noProof/>
            <w:webHidden/>
          </w:rPr>
          <w:t>6</w:t>
        </w:r>
        <w:r w:rsidR="007D51AD">
          <w:rPr>
            <w:noProof/>
            <w:webHidden/>
          </w:rPr>
          <w:fldChar w:fldCharType="end"/>
        </w:r>
      </w:hyperlink>
    </w:p>
    <w:p w14:paraId="7EB1D4E4" w14:textId="77777777" w:rsidR="007D51AD" w:rsidRDefault="00000000">
      <w:pPr>
        <w:pStyle w:val="TDC2"/>
        <w:tabs>
          <w:tab w:val="left" w:pos="720"/>
          <w:tab w:val="right" w:leader="dot" w:pos="9628"/>
        </w:tabs>
        <w:rPr>
          <w:smallCaps w:val="0"/>
          <w:noProof/>
          <w:kern w:val="2"/>
          <w:sz w:val="22"/>
          <w:szCs w:val="22"/>
          <w:lang w:val="es-EC" w:eastAsia="es-EC"/>
        </w:rPr>
      </w:pPr>
      <w:hyperlink w:anchor="_Toc149758128" w:history="1">
        <w:r w:rsidR="007D51AD" w:rsidRPr="00EB2C1E">
          <w:rPr>
            <w:rStyle w:val="Hipervnculo"/>
            <w:noProof/>
            <w:lang w:val="es-EC"/>
          </w:rPr>
          <w:t>4.5</w:t>
        </w:r>
        <w:r w:rsidR="007D51AD">
          <w:rPr>
            <w:smallCaps w:val="0"/>
            <w:noProof/>
            <w:kern w:val="2"/>
            <w:sz w:val="22"/>
            <w:szCs w:val="22"/>
            <w:lang w:val="es-EC" w:eastAsia="es-EC"/>
          </w:rPr>
          <w:tab/>
        </w:r>
        <w:r w:rsidR="007D51AD" w:rsidRPr="00EB2C1E">
          <w:rPr>
            <w:rStyle w:val="Hipervnculo"/>
            <w:noProof/>
            <w:lang w:val="es-EC"/>
          </w:rPr>
          <w:t>Usuarios del Sistema</w:t>
        </w:r>
        <w:r w:rsidR="007D51AD">
          <w:rPr>
            <w:noProof/>
            <w:webHidden/>
          </w:rPr>
          <w:tab/>
        </w:r>
        <w:r w:rsidR="007D51AD">
          <w:rPr>
            <w:noProof/>
            <w:webHidden/>
          </w:rPr>
          <w:fldChar w:fldCharType="begin"/>
        </w:r>
        <w:r w:rsidR="007D51AD">
          <w:rPr>
            <w:noProof/>
            <w:webHidden/>
          </w:rPr>
          <w:instrText xml:space="preserve"> PAGEREF _Toc149758128 \h </w:instrText>
        </w:r>
        <w:r w:rsidR="007D51AD">
          <w:rPr>
            <w:noProof/>
            <w:webHidden/>
          </w:rPr>
        </w:r>
        <w:r w:rsidR="007D51AD">
          <w:rPr>
            <w:noProof/>
            <w:webHidden/>
          </w:rPr>
          <w:fldChar w:fldCharType="separate"/>
        </w:r>
        <w:r w:rsidR="007D51AD">
          <w:rPr>
            <w:noProof/>
            <w:webHidden/>
          </w:rPr>
          <w:t>6</w:t>
        </w:r>
        <w:r w:rsidR="007D51AD">
          <w:rPr>
            <w:noProof/>
            <w:webHidden/>
          </w:rPr>
          <w:fldChar w:fldCharType="end"/>
        </w:r>
      </w:hyperlink>
    </w:p>
    <w:p w14:paraId="07411F26"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29" w:history="1">
        <w:r w:rsidR="007D51AD" w:rsidRPr="00EB2C1E">
          <w:rPr>
            <w:rStyle w:val="Hipervnculo"/>
            <w:noProof/>
            <w:lang w:val="es-EC"/>
          </w:rPr>
          <w:t>5.</w:t>
        </w:r>
        <w:r w:rsidR="007D51AD">
          <w:rPr>
            <w:b w:val="0"/>
            <w:bCs w:val="0"/>
            <w:caps w:val="0"/>
            <w:noProof/>
            <w:kern w:val="2"/>
            <w:sz w:val="22"/>
            <w:szCs w:val="22"/>
            <w:lang w:val="es-EC" w:eastAsia="es-EC"/>
          </w:rPr>
          <w:tab/>
        </w:r>
        <w:r w:rsidR="007D51AD" w:rsidRPr="00EB2C1E">
          <w:rPr>
            <w:rStyle w:val="Hipervnculo"/>
            <w:noProof/>
            <w:lang w:val="es-EC"/>
          </w:rPr>
          <w:t>Restricciones</w:t>
        </w:r>
        <w:r w:rsidR="007D51AD">
          <w:rPr>
            <w:noProof/>
            <w:webHidden/>
          </w:rPr>
          <w:tab/>
        </w:r>
        <w:r w:rsidR="007D51AD">
          <w:rPr>
            <w:noProof/>
            <w:webHidden/>
          </w:rPr>
          <w:fldChar w:fldCharType="begin"/>
        </w:r>
        <w:r w:rsidR="007D51AD">
          <w:rPr>
            <w:noProof/>
            <w:webHidden/>
          </w:rPr>
          <w:instrText xml:space="preserve"> PAGEREF _Toc149758129 \h </w:instrText>
        </w:r>
        <w:r w:rsidR="007D51AD">
          <w:rPr>
            <w:noProof/>
            <w:webHidden/>
          </w:rPr>
        </w:r>
        <w:r w:rsidR="007D51AD">
          <w:rPr>
            <w:noProof/>
            <w:webHidden/>
          </w:rPr>
          <w:fldChar w:fldCharType="separate"/>
        </w:r>
        <w:r w:rsidR="007D51AD">
          <w:rPr>
            <w:noProof/>
            <w:webHidden/>
          </w:rPr>
          <w:t>7</w:t>
        </w:r>
        <w:r w:rsidR="007D51AD">
          <w:rPr>
            <w:noProof/>
            <w:webHidden/>
          </w:rPr>
          <w:fldChar w:fldCharType="end"/>
        </w:r>
      </w:hyperlink>
    </w:p>
    <w:p w14:paraId="6854B311"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30" w:history="1">
        <w:r w:rsidR="007D51AD" w:rsidRPr="00EB2C1E">
          <w:rPr>
            <w:rStyle w:val="Hipervnculo"/>
            <w:noProof/>
            <w:lang w:val="es-EC"/>
          </w:rPr>
          <w:t>6.</w:t>
        </w:r>
        <w:r w:rsidR="007D51AD">
          <w:rPr>
            <w:b w:val="0"/>
            <w:bCs w:val="0"/>
            <w:caps w:val="0"/>
            <w:noProof/>
            <w:kern w:val="2"/>
            <w:sz w:val="22"/>
            <w:szCs w:val="22"/>
            <w:lang w:val="es-EC" w:eastAsia="es-EC"/>
          </w:rPr>
          <w:tab/>
        </w:r>
        <w:r w:rsidR="007D51AD" w:rsidRPr="00EB2C1E">
          <w:rPr>
            <w:rStyle w:val="Hipervnculo"/>
            <w:noProof/>
            <w:lang w:val="es-EC"/>
          </w:rPr>
          <w:t>Entregables</w:t>
        </w:r>
        <w:r w:rsidR="007D51AD">
          <w:rPr>
            <w:noProof/>
            <w:webHidden/>
          </w:rPr>
          <w:tab/>
        </w:r>
        <w:r w:rsidR="007D51AD">
          <w:rPr>
            <w:noProof/>
            <w:webHidden/>
          </w:rPr>
          <w:fldChar w:fldCharType="begin"/>
        </w:r>
        <w:r w:rsidR="007D51AD">
          <w:rPr>
            <w:noProof/>
            <w:webHidden/>
          </w:rPr>
          <w:instrText xml:space="preserve"> PAGEREF _Toc149758130 \h </w:instrText>
        </w:r>
        <w:r w:rsidR="007D51AD">
          <w:rPr>
            <w:noProof/>
            <w:webHidden/>
          </w:rPr>
        </w:r>
        <w:r w:rsidR="007D51AD">
          <w:rPr>
            <w:noProof/>
            <w:webHidden/>
          </w:rPr>
          <w:fldChar w:fldCharType="separate"/>
        </w:r>
        <w:r w:rsidR="007D51AD">
          <w:rPr>
            <w:noProof/>
            <w:webHidden/>
          </w:rPr>
          <w:t>7</w:t>
        </w:r>
        <w:r w:rsidR="007D51AD">
          <w:rPr>
            <w:noProof/>
            <w:webHidden/>
          </w:rPr>
          <w:fldChar w:fldCharType="end"/>
        </w:r>
      </w:hyperlink>
    </w:p>
    <w:p w14:paraId="14669135"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31" w:history="1">
        <w:r w:rsidR="007D51AD" w:rsidRPr="00EB2C1E">
          <w:rPr>
            <w:rStyle w:val="Hipervnculo"/>
            <w:noProof/>
            <w:lang w:val="es-EC"/>
          </w:rPr>
          <w:t>7.</w:t>
        </w:r>
        <w:r w:rsidR="007D51AD">
          <w:rPr>
            <w:b w:val="0"/>
            <w:bCs w:val="0"/>
            <w:caps w:val="0"/>
            <w:noProof/>
            <w:kern w:val="2"/>
            <w:sz w:val="22"/>
            <w:szCs w:val="22"/>
            <w:lang w:val="es-EC" w:eastAsia="es-EC"/>
          </w:rPr>
          <w:tab/>
        </w:r>
        <w:r w:rsidR="007D51AD" w:rsidRPr="00EB2C1E">
          <w:rPr>
            <w:rStyle w:val="Hipervnculo"/>
            <w:noProof/>
            <w:lang w:val="es-EC"/>
          </w:rPr>
          <w:t>Fecha de Entrega</w:t>
        </w:r>
        <w:r w:rsidR="007D51AD">
          <w:rPr>
            <w:noProof/>
            <w:webHidden/>
          </w:rPr>
          <w:tab/>
        </w:r>
        <w:r w:rsidR="007D51AD">
          <w:rPr>
            <w:noProof/>
            <w:webHidden/>
          </w:rPr>
          <w:fldChar w:fldCharType="begin"/>
        </w:r>
        <w:r w:rsidR="007D51AD">
          <w:rPr>
            <w:noProof/>
            <w:webHidden/>
          </w:rPr>
          <w:instrText xml:space="preserve"> PAGEREF _Toc149758131 \h </w:instrText>
        </w:r>
        <w:r w:rsidR="007D51AD">
          <w:rPr>
            <w:noProof/>
            <w:webHidden/>
          </w:rPr>
        </w:r>
        <w:r w:rsidR="007D51AD">
          <w:rPr>
            <w:noProof/>
            <w:webHidden/>
          </w:rPr>
          <w:fldChar w:fldCharType="separate"/>
        </w:r>
        <w:r w:rsidR="007D51AD">
          <w:rPr>
            <w:noProof/>
            <w:webHidden/>
          </w:rPr>
          <w:t>7</w:t>
        </w:r>
        <w:r w:rsidR="007D51AD">
          <w:rPr>
            <w:noProof/>
            <w:webHidden/>
          </w:rPr>
          <w:fldChar w:fldCharType="end"/>
        </w:r>
      </w:hyperlink>
    </w:p>
    <w:p w14:paraId="3DDD65A9" w14:textId="77777777" w:rsidR="007D51AD" w:rsidRDefault="00000000">
      <w:pPr>
        <w:pStyle w:val="TDC1"/>
        <w:tabs>
          <w:tab w:val="left" w:pos="480"/>
          <w:tab w:val="right" w:leader="dot" w:pos="9628"/>
        </w:tabs>
        <w:rPr>
          <w:b w:val="0"/>
          <w:bCs w:val="0"/>
          <w:caps w:val="0"/>
          <w:noProof/>
          <w:kern w:val="2"/>
          <w:sz w:val="22"/>
          <w:szCs w:val="22"/>
          <w:lang w:val="es-EC" w:eastAsia="es-EC"/>
        </w:rPr>
      </w:pPr>
      <w:hyperlink w:anchor="_Toc149758132" w:history="1">
        <w:r w:rsidR="007D51AD" w:rsidRPr="00EB2C1E">
          <w:rPr>
            <w:rStyle w:val="Hipervnculo"/>
            <w:noProof/>
            <w:lang w:val="es-EC"/>
          </w:rPr>
          <w:t>8.</w:t>
        </w:r>
        <w:r w:rsidR="007D51AD">
          <w:rPr>
            <w:b w:val="0"/>
            <w:bCs w:val="0"/>
            <w:caps w:val="0"/>
            <w:noProof/>
            <w:kern w:val="2"/>
            <w:sz w:val="22"/>
            <w:szCs w:val="22"/>
            <w:lang w:val="es-EC" w:eastAsia="es-EC"/>
          </w:rPr>
          <w:tab/>
        </w:r>
        <w:r w:rsidR="007D51AD" w:rsidRPr="00EB2C1E">
          <w:rPr>
            <w:rStyle w:val="Hipervnculo"/>
            <w:noProof/>
            <w:lang w:val="es-EC"/>
          </w:rPr>
          <w:t>Conclusiones</w:t>
        </w:r>
        <w:r w:rsidR="007D51AD">
          <w:rPr>
            <w:noProof/>
            <w:webHidden/>
          </w:rPr>
          <w:tab/>
        </w:r>
        <w:r w:rsidR="007D51AD">
          <w:rPr>
            <w:noProof/>
            <w:webHidden/>
          </w:rPr>
          <w:fldChar w:fldCharType="begin"/>
        </w:r>
        <w:r w:rsidR="007D51AD">
          <w:rPr>
            <w:noProof/>
            <w:webHidden/>
          </w:rPr>
          <w:instrText xml:space="preserve"> PAGEREF _Toc149758132 \h </w:instrText>
        </w:r>
        <w:r w:rsidR="007D51AD">
          <w:rPr>
            <w:noProof/>
            <w:webHidden/>
          </w:rPr>
        </w:r>
        <w:r w:rsidR="007D51AD">
          <w:rPr>
            <w:noProof/>
            <w:webHidden/>
          </w:rPr>
          <w:fldChar w:fldCharType="separate"/>
        </w:r>
        <w:r w:rsidR="007D51AD">
          <w:rPr>
            <w:noProof/>
            <w:webHidden/>
          </w:rPr>
          <w:t>8</w:t>
        </w:r>
        <w:r w:rsidR="007D51AD">
          <w:rPr>
            <w:noProof/>
            <w:webHidden/>
          </w:rPr>
          <w:fldChar w:fldCharType="end"/>
        </w:r>
      </w:hyperlink>
    </w:p>
    <w:p w14:paraId="7191E234" w14:textId="77777777" w:rsidR="00B45B90" w:rsidRDefault="007F1FAD">
      <w:r>
        <w:rPr>
          <w:rFonts w:ascii="Calibri" w:hAnsi="Calibri"/>
          <w:b/>
          <w:bCs/>
          <w:caps/>
          <w:sz w:val="20"/>
          <w:szCs w:val="20"/>
        </w:rPr>
        <w:fldChar w:fldCharType="end"/>
      </w:r>
    </w:p>
    <w:p w14:paraId="049FCE9E" w14:textId="77777777" w:rsidR="00B45B90" w:rsidRDefault="00B45B90"/>
    <w:p w14:paraId="01C64244" w14:textId="77777777" w:rsidR="00B45B90" w:rsidRDefault="00B45B90"/>
    <w:p w14:paraId="2DE8ED64" w14:textId="77777777" w:rsidR="00B45B90" w:rsidRDefault="00B45B90"/>
    <w:p w14:paraId="5BE7E221" w14:textId="77777777" w:rsidR="00A07573" w:rsidRDefault="00A07573"/>
    <w:p w14:paraId="69DB03CC" w14:textId="77777777" w:rsidR="00A07573" w:rsidRDefault="00A07573"/>
    <w:p w14:paraId="122D93F6" w14:textId="77777777" w:rsidR="00A07573" w:rsidRDefault="00A07573"/>
    <w:p w14:paraId="7991F897" w14:textId="77777777" w:rsidR="00A07573" w:rsidRDefault="00A07573"/>
    <w:p w14:paraId="6FFAA9D8" w14:textId="77777777" w:rsidR="00A07573" w:rsidRDefault="00A07573"/>
    <w:p w14:paraId="7E52C05F" w14:textId="77777777" w:rsidR="00A07573" w:rsidRDefault="00A07573"/>
    <w:p w14:paraId="47AAF4EC" w14:textId="77777777" w:rsidR="00A07573" w:rsidRDefault="00A07573"/>
    <w:p w14:paraId="0482D7AE" w14:textId="77777777" w:rsidR="00A07573" w:rsidRDefault="00A07573"/>
    <w:p w14:paraId="2A98EECD" w14:textId="77777777" w:rsidR="00A07573" w:rsidRDefault="00A07573"/>
    <w:p w14:paraId="480DF7FA" w14:textId="77777777" w:rsidR="00A07573" w:rsidRDefault="00A07573"/>
    <w:p w14:paraId="5AEF12ED" w14:textId="77777777" w:rsidR="00A07573" w:rsidRDefault="00A07573"/>
    <w:p w14:paraId="20B5F786" w14:textId="77777777" w:rsidR="00A07573" w:rsidRDefault="00A07573"/>
    <w:p w14:paraId="7FE598F5" w14:textId="77777777" w:rsidR="00A07573" w:rsidRDefault="00A07573"/>
    <w:p w14:paraId="2629E192" w14:textId="77777777" w:rsidR="00A07573" w:rsidRDefault="00A07573"/>
    <w:p w14:paraId="2FBF6D8A" w14:textId="77777777" w:rsidR="00A07573" w:rsidRDefault="00A07573"/>
    <w:p w14:paraId="5DDA1641" w14:textId="77777777" w:rsidR="00A07573" w:rsidRDefault="00A07573"/>
    <w:p w14:paraId="1294B4A0" w14:textId="77777777" w:rsidR="00A07573" w:rsidRDefault="00A07573"/>
    <w:p w14:paraId="6DE21F03" w14:textId="77777777" w:rsidR="00B45B90" w:rsidRPr="00B45B90" w:rsidRDefault="00B45B90" w:rsidP="000A0541">
      <w:pPr>
        <w:spacing w:line="480" w:lineRule="auto"/>
        <w:rPr>
          <w:sz w:val="28"/>
          <w:szCs w:val="28"/>
        </w:rPr>
      </w:pPr>
    </w:p>
    <w:p w14:paraId="16CC9B78" w14:textId="77777777" w:rsidR="00B45B90" w:rsidRPr="00B45B90" w:rsidRDefault="00B45B90" w:rsidP="00A07573">
      <w:pPr>
        <w:pStyle w:val="Ttulo1"/>
        <w:rPr>
          <w:lang w:val="es-EC"/>
        </w:rPr>
      </w:pPr>
      <w:bookmarkStart w:id="0" w:name="_Toc149758113"/>
      <w:r w:rsidRPr="00B45B90">
        <w:rPr>
          <w:lang w:val="es-EC"/>
        </w:rPr>
        <w:t>Documento de Alcance del Proyecto</w:t>
      </w:r>
      <w:bookmarkEnd w:id="0"/>
    </w:p>
    <w:p w14:paraId="42751B4B" w14:textId="77777777" w:rsidR="00B45B90" w:rsidRDefault="00B45B90" w:rsidP="00D37A32">
      <w:pPr>
        <w:pStyle w:val="Ttulo1"/>
        <w:numPr>
          <w:ilvl w:val="0"/>
          <w:numId w:val="28"/>
        </w:numPr>
        <w:rPr>
          <w:lang w:val="es-EC"/>
        </w:rPr>
      </w:pPr>
      <w:bookmarkStart w:id="1" w:name="_Toc149758114"/>
      <w:r w:rsidRPr="00B45B90">
        <w:rPr>
          <w:lang w:val="es-EC"/>
        </w:rPr>
        <w:t>Nombre del Proyecto</w:t>
      </w:r>
      <w:bookmarkEnd w:id="1"/>
    </w:p>
    <w:p w14:paraId="21A4D7C7" w14:textId="77777777" w:rsidR="00A07573" w:rsidRPr="00A07573" w:rsidRDefault="00A07573" w:rsidP="00A07573">
      <w:pPr>
        <w:rPr>
          <w:lang w:val="es-EC"/>
        </w:rPr>
      </w:pPr>
    </w:p>
    <w:p w14:paraId="4BF6A45D" w14:textId="6507250E" w:rsidR="00B45B90" w:rsidRPr="00B45B90" w:rsidRDefault="00B45B90" w:rsidP="00B45B90">
      <w:pPr>
        <w:spacing w:line="480" w:lineRule="auto"/>
        <w:rPr>
          <w:lang w:val="es-EC"/>
        </w:rPr>
      </w:pPr>
      <w:r w:rsidRPr="00B45B90">
        <w:rPr>
          <w:lang w:val="es-EC"/>
        </w:rPr>
        <w:t xml:space="preserve">Sistema de Control de </w:t>
      </w:r>
      <w:r w:rsidR="003715CE">
        <w:rPr>
          <w:lang w:val="es-EC"/>
        </w:rPr>
        <w:t>Ferreteria</w:t>
      </w:r>
      <w:r w:rsidR="00242C18">
        <w:rPr>
          <w:lang w:val="es-EC"/>
        </w:rPr>
        <w:t>.</w:t>
      </w:r>
    </w:p>
    <w:p w14:paraId="500C7108" w14:textId="77777777" w:rsidR="00B45B90" w:rsidRDefault="00B45B90" w:rsidP="00D37A32">
      <w:pPr>
        <w:pStyle w:val="Ttulo1"/>
        <w:numPr>
          <w:ilvl w:val="0"/>
          <w:numId w:val="28"/>
        </w:numPr>
        <w:rPr>
          <w:lang w:val="es-EC"/>
        </w:rPr>
      </w:pPr>
      <w:bookmarkStart w:id="2" w:name="_Toc149758115"/>
      <w:r w:rsidRPr="00B45B90">
        <w:rPr>
          <w:lang w:val="es-EC"/>
        </w:rPr>
        <w:t>Descripción del Proyecto</w:t>
      </w:r>
      <w:bookmarkEnd w:id="2"/>
    </w:p>
    <w:p w14:paraId="0859134E" w14:textId="77777777" w:rsidR="00A07573" w:rsidRPr="00A07573" w:rsidRDefault="00A07573" w:rsidP="00A07573">
      <w:pPr>
        <w:rPr>
          <w:lang w:val="es-EC"/>
        </w:rPr>
      </w:pPr>
    </w:p>
    <w:p w14:paraId="5C46512E" w14:textId="5A24CA58" w:rsidR="00B45B90" w:rsidRPr="00B45B90" w:rsidRDefault="00B45B90" w:rsidP="00B45B90">
      <w:pPr>
        <w:spacing w:line="480" w:lineRule="auto"/>
        <w:ind w:firstLine="720"/>
        <w:rPr>
          <w:lang w:val="es-EC"/>
        </w:rPr>
      </w:pPr>
      <w:r w:rsidRPr="00B45B90">
        <w:rPr>
          <w:lang w:val="es-EC"/>
        </w:rPr>
        <w:t>El proyecto tiene como objetivo desarrollar un sistema integral de gestión de inventario para la empresa "</w:t>
      </w:r>
      <w:r w:rsidR="003715CE">
        <w:rPr>
          <w:lang w:val="es-EC"/>
        </w:rPr>
        <w:t>FerreMundo</w:t>
      </w:r>
      <w:r w:rsidRPr="00B45B90">
        <w:rPr>
          <w:lang w:val="es-EC"/>
        </w:rPr>
        <w:t>", un negocio especializado en la comercialización de productos de ferretería, con un enfoque principal en pernos y tuercas. El sistema abordará varios aspectos cruciales de la operación de la empresa, incluyendo la administración de productos, compras a proveedores y ventas a clientes. El propósito principal es agilizar los procesos, llevar un control preciso del inventario y, en última instancia, mejorar la eficiencia operativa.</w:t>
      </w:r>
    </w:p>
    <w:p w14:paraId="10A5343F" w14:textId="77777777" w:rsidR="00B45B90" w:rsidRDefault="00B45B90" w:rsidP="00D37A32">
      <w:pPr>
        <w:pStyle w:val="Ttulo1"/>
        <w:numPr>
          <w:ilvl w:val="0"/>
          <w:numId w:val="28"/>
        </w:numPr>
        <w:rPr>
          <w:lang w:val="es-EC"/>
        </w:rPr>
      </w:pPr>
      <w:bookmarkStart w:id="3" w:name="_Toc149758116"/>
      <w:r w:rsidRPr="00B45B90">
        <w:rPr>
          <w:lang w:val="es-EC"/>
        </w:rPr>
        <w:t>Tecnologías Utilizadas</w:t>
      </w:r>
      <w:bookmarkEnd w:id="3"/>
    </w:p>
    <w:p w14:paraId="2CD202E5" w14:textId="77777777" w:rsidR="00A07573" w:rsidRPr="00A07573" w:rsidRDefault="00A07573" w:rsidP="00A07573">
      <w:pPr>
        <w:rPr>
          <w:lang w:val="es-EC"/>
        </w:rPr>
      </w:pPr>
    </w:p>
    <w:p w14:paraId="0FC5D2E7" w14:textId="77777777" w:rsidR="00B45B90" w:rsidRPr="00B45B90" w:rsidRDefault="00B45B90" w:rsidP="000A0541">
      <w:pPr>
        <w:spacing w:line="480" w:lineRule="auto"/>
        <w:ind w:firstLine="708"/>
        <w:rPr>
          <w:lang w:val="es-EC"/>
        </w:rPr>
      </w:pPr>
      <w:r w:rsidRPr="00B45B90">
        <w:rPr>
          <w:lang w:val="es-EC"/>
        </w:rPr>
        <w:t>El desarrollo del sistema se llevará a cabo utilizando las siguientes tecnologías:</w:t>
      </w:r>
    </w:p>
    <w:p w14:paraId="333894E0" w14:textId="77777777" w:rsidR="00B45B90" w:rsidRPr="000A0541" w:rsidRDefault="00B45B90" w:rsidP="003145BF">
      <w:pPr>
        <w:pStyle w:val="Ttulo2"/>
        <w:numPr>
          <w:ilvl w:val="1"/>
          <w:numId w:val="39"/>
        </w:numPr>
      </w:pPr>
      <w:bookmarkStart w:id="4" w:name="_Toc149758117"/>
      <w:r w:rsidRPr="000A0541">
        <w:rPr>
          <w:rStyle w:val="Ttulo2Car"/>
          <w:b/>
          <w:bCs/>
          <w:iCs/>
        </w:rPr>
        <w:t>Lenguaje de Programación:</w:t>
      </w:r>
      <w:r w:rsidRPr="000A0541">
        <w:t xml:space="preserve"> Java</w:t>
      </w:r>
      <w:bookmarkEnd w:id="4"/>
    </w:p>
    <w:p w14:paraId="1CB42E9E" w14:textId="77777777" w:rsidR="00A07573" w:rsidRDefault="00C73C92" w:rsidP="00A07573">
      <w:pPr>
        <w:spacing w:line="480" w:lineRule="auto"/>
        <w:ind w:left="720"/>
        <w:rPr>
          <w:noProof/>
        </w:rPr>
      </w:pPr>
      <w:r>
        <w:rPr>
          <w:noProof/>
        </w:rPr>
        <w:pict w14:anchorId="40AFF5A7">
          <v:shape id="Imagen 2" o:spid="_x0000_i1025" type="#_x0000_t75" alt="Java el Lenguaje de programación universal" style="width:108.75pt;height:81.75pt;visibility:visible">
            <v:imagedata r:id="rId12" o:title="Java el Lenguaje de programación universal"/>
          </v:shape>
        </w:pict>
      </w:r>
    </w:p>
    <w:p w14:paraId="476D23B0" w14:textId="77777777" w:rsidR="006113AC" w:rsidRPr="006113AC" w:rsidRDefault="006113AC" w:rsidP="000A0541">
      <w:pPr>
        <w:spacing w:line="480" w:lineRule="auto"/>
        <w:ind w:firstLine="708"/>
        <w:rPr>
          <w:lang w:val="es-EC"/>
        </w:rPr>
      </w:pPr>
      <w:r w:rsidRPr="006113AC">
        <w:rPr>
          <w:lang w:val="es-EC"/>
        </w:rPr>
        <w:t>Escogimos java porque es un lenguaje portátil, lo que significa que las aplicaciones Java pueden ejecutarse en diferentes sistemas operativos sin cambios significativos en el código fuente. Esto es beneficioso para asegurar que la aplicación sea compatible con diversas plataformas.</w:t>
      </w:r>
    </w:p>
    <w:p w14:paraId="40FEEAEF" w14:textId="77777777" w:rsidR="006113AC" w:rsidRDefault="006113AC" w:rsidP="000A0541">
      <w:pPr>
        <w:spacing w:line="480" w:lineRule="auto"/>
        <w:rPr>
          <w:lang w:val="es-EC"/>
        </w:rPr>
      </w:pPr>
      <w:r w:rsidRPr="006113AC">
        <w:rPr>
          <w:lang w:val="es-EC"/>
        </w:rPr>
        <w:t>Java es un lenguaje orientado a objetos, lo que facilita la modelización de objetos del mundo real en el sistema, como productos, usuarios y compras</w:t>
      </w:r>
      <w:r>
        <w:rPr>
          <w:lang w:val="es-EC"/>
        </w:rPr>
        <w:t xml:space="preserve">, también </w:t>
      </w:r>
      <w:r w:rsidRPr="006113AC">
        <w:rPr>
          <w:lang w:val="es-EC"/>
        </w:rPr>
        <w:t xml:space="preserve">cuenta con una gran comunidad de </w:t>
      </w:r>
      <w:r w:rsidRPr="006113AC">
        <w:rPr>
          <w:lang w:val="es-EC"/>
        </w:rPr>
        <w:lastRenderedPageBreak/>
        <w:t>desarrolladores y una abundancia de recursos y bibliotecas que pueden simplificar el desarrollo de aplicaciones.</w:t>
      </w:r>
    </w:p>
    <w:p w14:paraId="0E879E0E" w14:textId="77777777" w:rsidR="00B45B90" w:rsidRPr="000A0541" w:rsidRDefault="00B45B90" w:rsidP="003145BF">
      <w:pPr>
        <w:pStyle w:val="Ttulo2"/>
        <w:numPr>
          <w:ilvl w:val="1"/>
          <w:numId w:val="39"/>
        </w:numPr>
      </w:pPr>
      <w:bookmarkStart w:id="5" w:name="_Toc149758118"/>
      <w:r w:rsidRPr="000A0541">
        <w:rPr>
          <w:rStyle w:val="Ttulo2Car"/>
          <w:b/>
          <w:bCs/>
          <w:iCs/>
        </w:rPr>
        <w:t>E</w:t>
      </w:r>
      <w:r w:rsidR="000A0541">
        <w:rPr>
          <w:rStyle w:val="Ttulo2Car"/>
          <w:b/>
          <w:bCs/>
          <w:iCs/>
        </w:rPr>
        <w:t>n</w:t>
      </w:r>
      <w:r w:rsidRPr="000A0541">
        <w:rPr>
          <w:rStyle w:val="Ttulo2Car"/>
          <w:b/>
          <w:bCs/>
          <w:iCs/>
        </w:rPr>
        <w:t xml:space="preserve">torno de Desarrollo Integrado (IDE): </w:t>
      </w:r>
      <w:r w:rsidRPr="000A0541">
        <w:t>NetBeans</w:t>
      </w:r>
      <w:bookmarkEnd w:id="5"/>
    </w:p>
    <w:p w14:paraId="03C740A7" w14:textId="77777777" w:rsidR="00A07573" w:rsidRDefault="00C73C92" w:rsidP="00A07573">
      <w:pPr>
        <w:spacing w:line="480" w:lineRule="auto"/>
        <w:ind w:left="360"/>
        <w:rPr>
          <w:lang w:val="es-EC"/>
        </w:rPr>
      </w:pPr>
      <w:r>
        <w:rPr>
          <w:lang w:val="es-EC"/>
        </w:rPr>
        <w:pict w14:anchorId="10E96F68">
          <v:shape id="_x0000_i1026" type="#_x0000_t75" style="width:166.5pt;height:57.75pt;mso-position-horizontal-relative:char;mso-position-vertical-relative:line">
            <v:imagedata r:id="rId13" o:title=""/>
          </v:shape>
        </w:pict>
      </w:r>
    </w:p>
    <w:p w14:paraId="0E07F7AD" w14:textId="77777777" w:rsidR="000A0541" w:rsidRPr="000A0541" w:rsidRDefault="000A0541" w:rsidP="000A0541">
      <w:pPr>
        <w:spacing w:line="480" w:lineRule="auto"/>
        <w:rPr>
          <w:lang w:val="es-EC"/>
        </w:rPr>
      </w:pPr>
      <w:r w:rsidRPr="000A0541">
        <w:rPr>
          <w:lang w:val="es-EC"/>
        </w:rPr>
        <w:t>Soporte para Java: NetBeans es un IDE altamente compatible con Java y ofrece herramientas específicas para el desarrollo en este lenguaje. Proporciona un entorno de desarrollo eficiente y simplifica la creación de aplicaciones Java.</w:t>
      </w:r>
    </w:p>
    <w:p w14:paraId="62B55361" w14:textId="77777777" w:rsidR="000A0541" w:rsidRPr="00B45B90" w:rsidRDefault="000A0541" w:rsidP="000A0541">
      <w:pPr>
        <w:spacing w:line="480" w:lineRule="auto"/>
        <w:rPr>
          <w:lang w:val="es-EC"/>
        </w:rPr>
      </w:pPr>
      <w:r w:rsidRPr="000A0541">
        <w:rPr>
          <w:lang w:val="es-EC"/>
        </w:rPr>
        <w:t>Interfaz Gráfica de Usuario (GUI): NetBeans facilita la creación de interfaces gráficas para aplicaciones Java Swing, lo que es esencial para el desarrollo de un sistema con una interfaz de usuario amigable.</w:t>
      </w:r>
    </w:p>
    <w:p w14:paraId="614C9E88" w14:textId="77777777" w:rsidR="00B45B90" w:rsidRDefault="00B45B90" w:rsidP="003145BF">
      <w:pPr>
        <w:pStyle w:val="Ttulo2"/>
        <w:numPr>
          <w:ilvl w:val="1"/>
          <w:numId w:val="39"/>
        </w:numPr>
        <w:rPr>
          <w:lang w:val="es-EC"/>
        </w:rPr>
      </w:pPr>
      <w:bookmarkStart w:id="6" w:name="_Toc149758119"/>
      <w:r w:rsidRPr="00B45B90">
        <w:rPr>
          <w:lang w:val="es-EC"/>
        </w:rPr>
        <w:t>Gestión de Base de Datos: Microsoft SQL Server</w:t>
      </w:r>
      <w:bookmarkEnd w:id="6"/>
    </w:p>
    <w:p w14:paraId="536AAFA1" w14:textId="77777777" w:rsidR="00A07573" w:rsidRDefault="00C73C92" w:rsidP="00A07573">
      <w:pPr>
        <w:spacing w:line="480" w:lineRule="auto"/>
        <w:ind w:left="720"/>
        <w:rPr>
          <w:lang w:val="es-EC"/>
        </w:rPr>
      </w:pPr>
      <w:r>
        <w:rPr>
          <w:lang w:val="es-EC"/>
        </w:rPr>
        <w:pict w14:anchorId="173D5857">
          <v:shape id="_x0000_i1027" type="#_x0000_t75" style="width:197.25pt;height:72.75pt;mso-position-horizontal-relative:char;mso-position-vertical-relative:line">
            <v:imagedata r:id="rId14" o:title=""/>
          </v:shape>
        </w:pict>
      </w:r>
    </w:p>
    <w:p w14:paraId="3EE0A6BA" w14:textId="77777777" w:rsidR="000A0541" w:rsidRPr="000A0541" w:rsidRDefault="000A0541" w:rsidP="000A0541">
      <w:pPr>
        <w:spacing w:line="480" w:lineRule="auto"/>
        <w:rPr>
          <w:lang w:val="es-EC"/>
        </w:rPr>
      </w:pPr>
      <w:r w:rsidRPr="000A0541">
        <w:rPr>
          <w:lang w:val="es-EC"/>
        </w:rPr>
        <w:t>Fiabilidad y Escalabilidad: Microsoft SQL Server es conocido por su fiabilidad y capacidad de manejar grandes cantidades de datos. Dado que el inventario de una empresa puede ser extenso, se requiere una base de datos que pueda escalar y manejar eficazmente esta carga de datos.</w:t>
      </w:r>
    </w:p>
    <w:p w14:paraId="4B691558" w14:textId="77777777" w:rsidR="000A0541" w:rsidRPr="00B45B90" w:rsidRDefault="000A0541" w:rsidP="000A0541">
      <w:pPr>
        <w:spacing w:line="480" w:lineRule="auto"/>
        <w:rPr>
          <w:lang w:val="es-EC"/>
        </w:rPr>
      </w:pPr>
      <w:r w:rsidRPr="000A0541">
        <w:rPr>
          <w:lang w:val="es-EC"/>
        </w:rPr>
        <w:t>Integración con Java: Existe una buena integración de SQL Server con Java a través de controladores JDBC, lo que facilita la comunicación entre la aplicación y la base de datos.</w:t>
      </w:r>
    </w:p>
    <w:p w14:paraId="1964C0C4" w14:textId="77777777" w:rsidR="003145BF" w:rsidRPr="003145BF" w:rsidRDefault="00B45B90" w:rsidP="003145BF">
      <w:pPr>
        <w:pStyle w:val="Ttulo2"/>
        <w:numPr>
          <w:ilvl w:val="0"/>
          <w:numId w:val="76"/>
        </w:numPr>
      </w:pPr>
      <w:bookmarkStart w:id="7" w:name="_Toc149758120"/>
      <w:r w:rsidRPr="000A0541">
        <w:rPr>
          <w:rStyle w:val="Ttulo2Car"/>
          <w:b/>
          <w:bCs/>
          <w:iCs/>
        </w:rPr>
        <w:t>Framework de Interfaz Gráfica</w:t>
      </w:r>
      <w:r w:rsidRPr="000A0541">
        <w:t xml:space="preserve">: </w:t>
      </w:r>
      <w:r w:rsidRPr="003A149B">
        <w:rPr>
          <w:b w:val="0"/>
          <w:bCs w:val="0"/>
        </w:rPr>
        <w:t>Java Swing</w:t>
      </w:r>
      <w:bookmarkEnd w:id="7"/>
    </w:p>
    <w:p w14:paraId="4943D2FA" w14:textId="77777777" w:rsidR="003A149B" w:rsidRPr="00420D8E" w:rsidRDefault="003A149B">
      <w:pPr>
        <w:pStyle w:val="Ttulo2"/>
        <w:numPr>
          <w:ilvl w:val="0"/>
          <w:numId w:val="75"/>
        </w:numPr>
        <w:ind w:left="714" w:hanging="357"/>
        <w:rPr>
          <w:b w:val="0"/>
          <w:bCs w:val="0"/>
        </w:rPr>
      </w:pPr>
      <w:bookmarkStart w:id="8" w:name="_Toc149758121"/>
      <w:r w:rsidRPr="00420D8E">
        <w:rPr>
          <w:rStyle w:val="Ttulo2Car"/>
          <w:b/>
          <w:bCs/>
        </w:rPr>
        <w:t>Herramientas</w:t>
      </w:r>
      <w:r w:rsidR="00B45B90" w:rsidRPr="00420D8E">
        <w:rPr>
          <w:rStyle w:val="Ttulo2Car"/>
          <w:rFonts w:cs="Times New Roman"/>
          <w:b/>
          <w:bCs/>
          <w:szCs w:val="24"/>
        </w:rPr>
        <w:t xml:space="preserve"> de Diseño Gráfico (Opcional):</w:t>
      </w:r>
      <w:r w:rsidR="00B45B90" w:rsidRPr="00420D8E">
        <w:rPr>
          <w:b w:val="0"/>
          <w:bCs w:val="0"/>
        </w:rPr>
        <w:t xml:space="preserve"> </w:t>
      </w:r>
      <w:r w:rsidR="007D51AD">
        <w:rPr>
          <w:b w:val="0"/>
          <w:bCs w:val="0"/>
        </w:rPr>
        <w:t>Figma u otras herramientas para diseño de interfaces.</w:t>
      </w:r>
      <w:bookmarkEnd w:id="8"/>
    </w:p>
    <w:p w14:paraId="4A01AE5D" w14:textId="77777777" w:rsidR="00B45B90" w:rsidRDefault="00B45B90" w:rsidP="003A149B">
      <w:pPr>
        <w:numPr>
          <w:ilvl w:val="0"/>
          <w:numId w:val="65"/>
        </w:numPr>
        <w:spacing w:line="480" w:lineRule="auto"/>
        <w:rPr>
          <w:lang w:val="es-EC"/>
        </w:rPr>
      </w:pPr>
      <w:bookmarkStart w:id="9" w:name="_Toc149758122"/>
      <w:r w:rsidRPr="00B45B90">
        <w:rPr>
          <w:rStyle w:val="Ttulo2Car"/>
          <w:lang w:val="es-EC"/>
        </w:rPr>
        <w:t>Documentación:</w:t>
      </w:r>
      <w:bookmarkEnd w:id="9"/>
      <w:r w:rsidRPr="00B45B90">
        <w:rPr>
          <w:lang w:val="es-EC"/>
        </w:rPr>
        <w:t xml:space="preserve"> Microsoft Word para la documentación del proyecto.</w:t>
      </w:r>
    </w:p>
    <w:p w14:paraId="3D8B150E" w14:textId="77777777" w:rsidR="003A149B" w:rsidRPr="00B45B90" w:rsidRDefault="003A149B" w:rsidP="003A149B">
      <w:pPr>
        <w:spacing w:line="480" w:lineRule="auto"/>
        <w:ind w:left="720"/>
        <w:rPr>
          <w:lang w:val="es-EC"/>
        </w:rPr>
      </w:pPr>
    </w:p>
    <w:p w14:paraId="1BB389D0" w14:textId="77777777" w:rsidR="00B45B90" w:rsidRDefault="00B45B90" w:rsidP="003145BF">
      <w:pPr>
        <w:pStyle w:val="Ttulo1"/>
        <w:numPr>
          <w:ilvl w:val="0"/>
          <w:numId w:val="52"/>
        </w:numPr>
        <w:rPr>
          <w:lang w:val="es-EC"/>
        </w:rPr>
      </w:pPr>
      <w:bookmarkStart w:id="10" w:name="_Toc149758123"/>
      <w:r w:rsidRPr="00B45B90">
        <w:rPr>
          <w:lang w:val="es-EC"/>
        </w:rPr>
        <w:lastRenderedPageBreak/>
        <w:t>Módulos/Componentes del Proyecto</w:t>
      </w:r>
      <w:bookmarkEnd w:id="10"/>
    </w:p>
    <w:p w14:paraId="51BAAE3A" w14:textId="77777777" w:rsidR="008B74D3" w:rsidRPr="008B74D3" w:rsidRDefault="008B74D3" w:rsidP="008B74D3">
      <w:pPr>
        <w:rPr>
          <w:lang w:val="es-EC"/>
        </w:rPr>
      </w:pPr>
    </w:p>
    <w:p w14:paraId="01BAD3B8" w14:textId="77777777" w:rsidR="00B45B90" w:rsidRDefault="00B45B90" w:rsidP="003145BF">
      <w:pPr>
        <w:pStyle w:val="Ttulo2"/>
        <w:numPr>
          <w:ilvl w:val="0"/>
          <w:numId w:val="53"/>
        </w:numPr>
        <w:rPr>
          <w:lang w:val="es-EC"/>
        </w:rPr>
      </w:pPr>
      <w:bookmarkStart w:id="11" w:name="_Toc149758124"/>
      <w:r w:rsidRPr="00B45B90">
        <w:rPr>
          <w:lang w:val="es-EC"/>
        </w:rPr>
        <w:t>Módulo de Administración</w:t>
      </w:r>
      <w:bookmarkEnd w:id="11"/>
    </w:p>
    <w:p w14:paraId="7758FBDA" w14:textId="77777777" w:rsidR="008B74D3" w:rsidRPr="00B45B90" w:rsidRDefault="00C73C92" w:rsidP="008B74D3">
      <w:pPr>
        <w:spacing w:line="480" w:lineRule="auto"/>
        <w:ind w:left="1080"/>
        <w:rPr>
          <w:b/>
          <w:bCs/>
          <w:lang w:val="es-EC"/>
        </w:rPr>
      </w:pPr>
      <w:r>
        <w:rPr>
          <w:b/>
          <w:bCs/>
          <w:lang w:val="es-EC"/>
        </w:rPr>
        <w:pict w14:anchorId="780F677C">
          <v:shape id="_x0000_i1028" type="#_x0000_t75" style="width:60.75pt;height:60.75pt;mso-position-horizontal-relative:char;mso-position-vertical-relative:line">
            <v:imagedata r:id="rId15" o:title=""/>
          </v:shape>
        </w:pict>
      </w:r>
    </w:p>
    <w:p w14:paraId="2BC2DB60" w14:textId="77777777" w:rsidR="00B45B90" w:rsidRPr="00B45B90" w:rsidRDefault="00B45B90" w:rsidP="00B45B90">
      <w:pPr>
        <w:spacing w:line="480" w:lineRule="auto"/>
        <w:ind w:firstLine="720"/>
        <w:rPr>
          <w:lang w:val="es-EC"/>
        </w:rPr>
      </w:pPr>
      <w:r w:rsidRPr="00B45B90">
        <w:rPr>
          <w:lang w:val="es-EC"/>
        </w:rPr>
        <w:t>Este módulo es fundamental para la gestión de usuarios, proveedores y clientes, y permite a los administradores del sistema llevar un control centralizado. Sus características incluyen:</w:t>
      </w:r>
    </w:p>
    <w:p w14:paraId="6D66C21F" w14:textId="77777777" w:rsidR="00B45B90" w:rsidRPr="00B45B90" w:rsidRDefault="00B45B90" w:rsidP="00B45B90">
      <w:pPr>
        <w:numPr>
          <w:ilvl w:val="0"/>
          <w:numId w:val="20"/>
        </w:numPr>
        <w:spacing w:line="480" w:lineRule="auto"/>
        <w:rPr>
          <w:lang w:val="es-EC"/>
        </w:rPr>
      </w:pPr>
      <w:r w:rsidRPr="00B45B90">
        <w:rPr>
          <w:lang w:val="es-EC"/>
        </w:rPr>
        <w:t>Registro, modificación y eliminación de usuarios con roles y credenciales de acceso.</w:t>
      </w:r>
    </w:p>
    <w:p w14:paraId="1A320DB5" w14:textId="77777777" w:rsidR="00B45B90" w:rsidRPr="00B45B90" w:rsidRDefault="00B45B90" w:rsidP="00B45B90">
      <w:pPr>
        <w:numPr>
          <w:ilvl w:val="0"/>
          <w:numId w:val="20"/>
        </w:numPr>
        <w:spacing w:line="480" w:lineRule="auto"/>
        <w:rPr>
          <w:lang w:val="es-EC"/>
        </w:rPr>
      </w:pPr>
      <w:r w:rsidRPr="00B45B90">
        <w:rPr>
          <w:lang w:val="es-EC"/>
        </w:rPr>
        <w:t>Registro y gestión de datos de proveedores, incluyendo detalles de contacto y tipos de productos.</w:t>
      </w:r>
    </w:p>
    <w:p w14:paraId="0D44A8B5" w14:textId="77777777" w:rsidR="00B45B90" w:rsidRPr="00B45B90" w:rsidRDefault="00B45B90" w:rsidP="00B45B90">
      <w:pPr>
        <w:numPr>
          <w:ilvl w:val="0"/>
          <w:numId w:val="20"/>
        </w:numPr>
        <w:spacing w:line="480" w:lineRule="auto"/>
        <w:rPr>
          <w:lang w:val="es-EC"/>
        </w:rPr>
      </w:pPr>
      <w:r w:rsidRPr="00B45B90">
        <w:rPr>
          <w:lang w:val="es-EC"/>
        </w:rPr>
        <w:t>Registro y administración de clientes, con información detallada de contacto y datos relevantes.</w:t>
      </w:r>
    </w:p>
    <w:p w14:paraId="1E08D3F7" w14:textId="77777777" w:rsidR="00B45B90" w:rsidRDefault="00B45B90" w:rsidP="003145BF">
      <w:pPr>
        <w:pStyle w:val="Ttulo2"/>
        <w:numPr>
          <w:ilvl w:val="0"/>
          <w:numId w:val="53"/>
        </w:numPr>
        <w:rPr>
          <w:lang w:val="es-EC"/>
        </w:rPr>
      </w:pPr>
      <w:bookmarkStart w:id="12" w:name="_Toc149758125"/>
      <w:r w:rsidRPr="00B45B90">
        <w:rPr>
          <w:lang w:val="es-EC"/>
        </w:rPr>
        <w:t>Módulo de Inventario</w:t>
      </w:r>
      <w:bookmarkEnd w:id="12"/>
    </w:p>
    <w:p w14:paraId="53B864A6" w14:textId="77777777" w:rsidR="008B74D3" w:rsidRPr="00B45B90" w:rsidRDefault="00C73C92" w:rsidP="008B74D3">
      <w:pPr>
        <w:spacing w:line="480" w:lineRule="auto"/>
        <w:ind w:left="720"/>
        <w:rPr>
          <w:b/>
          <w:bCs/>
          <w:lang w:val="es-EC"/>
        </w:rPr>
      </w:pPr>
      <w:r>
        <w:rPr>
          <w:b/>
          <w:bCs/>
          <w:lang w:val="es-EC"/>
        </w:rPr>
        <w:pict w14:anchorId="21F2E772">
          <v:shape id="_x0000_i1029" type="#_x0000_t75" style="width:99pt;height:99pt;mso-position-horizontal-relative:char;mso-position-vertical-relative:line">
            <v:imagedata r:id="rId16" o:title=""/>
          </v:shape>
        </w:pict>
      </w:r>
    </w:p>
    <w:p w14:paraId="63FA1DCD" w14:textId="77777777" w:rsidR="00B45B90" w:rsidRPr="00B45B90" w:rsidRDefault="00B45B90" w:rsidP="00B45B90">
      <w:pPr>
        <w:spacing w:line="480" w:lineRule="auto"/>
        <w:ind w:firstLine="720"/>
        <w:rPr>
          <w:lang w:val="es-EC"/>
        </w:rPr>
      </w:pPr>
      <w:r w:rsidRPr="00B45B90">
        <w:rPr>
          <w:lang w:val="es-EC"/>
        </w:rPr>
        <w:t>El módulo de inventario es el corazón del sistema y se encarga de la gestión de productos y el seguimiento del stock. Sus características principales son:</w:t>
      </w:r>
    </w:p>
    <w:p w14:paraId="0D563816" w14:textId="77777777" w:rsidR="00B45B90" w:rsidRPr="00B45B90" w:rsidRDefault="00B45B90" w:rsidP="00B45B90">
      <w:pPr>
        <w:numPr>
          <w:ilvl w:val="0"/>
          <w:numId w:val="18"/>
        </w:numPr>
        <w:spacing w:line="480" w:lineRule="auto"/>
        <w:rPr>
          <w:lang w:val="es-EC"/>
        </w:rPr>
      </w:pPr>
      <w:r w:rsidRPr="00B45B90">
        <w:rPr>
          <w:lang w:val="es-EC"/>
        </w:rPr>
        <w:t>Registro de productos, incluyendo nombre, stock inicial, fecha de ingreso y precio unitario.</w:t>
      </w:r>
    </w:p>
    <w:p w14:paraId="3FB26C13" w14:textId="77777777" w:rsidR="00B45B90" w:rsidRPr="00B45B90" w:rsidRDefault="00B45B90" w:rsidP="00B45B90">
      <w:pPr>
        <w:numPr>
          <w:ilvl w:val="0"/>
          <w:numId w:val="18"/>
        </w:numPr>
        <w:spacing w:line="480" w:lineRule="auto"/>
        <w:rPr>
          <w:lang w:val="es-EC"/>
        </w:rPr>
      </w:pPr>
      <w:r w:rsidRPr="00B45B90">
        <w:rPr>
          <w:lang w:val="es-EC"/>
        </w:rPr>
        <w:t>Visualización detallada de información de productos, con una lista completa de productos disponibles.</w:t>
      </w:r>
    </w:p>
    <w:p w14:paraId="3AE8E4B4" w14:textId="77777777" w:rsidR="00B45B90" w:rsidRPr="00B45B90" w:rsidRDefault="00B45B90" w:rsidP="00B45B90">
      <w:pPr>
        <w:numPr>
          <w:ilvl w:val="0"/>
          <w:numId w:val="18"/>
        </w:numPr>
        <w:spacing w:line="480" w:lineRule="auto"/>
        <w:rPr>
          <w:lang w:val="es-EC"/>
        </w:rPr>
      </w:pPr>
      <w:r w:rsidRPr="00B45B90">
        <w:rPr>
          <w:lang w:val="es-EC"/>
        </w:rPr>
        <w:t>Registro de compras realizadas a proveedores y ventas a clientes, actualizando</w:t>
      </w:r>
      <w:r>
        <w:rPr>
          <w:lang w:val="es-EC"/>
        </w:rPr>
        <w:t xml:space="preserve"> </w:t>
      </w:r>
      <w:r w:rsidRPr="00B45B90">
        <w:rPr>
          <w:lang w:val="es-EC"/>
        </w:rPr>
        <w:t>automáticamente el stock.</w:t>
      </w:r>
    </w:p>
    <w:p w14:paraId="139A9207" w14:textId="77777777" w:rsidR="00B45B90" w:rsidRPr="00B45B90" w:rsidRDefault="00B45B90" w:rsidP="00B45B90">
      <w:pPr>
        <w:numPr>
          <w:ilvl w:val="0"/>
          <w:numId w:val="18"/>
        </w:numPr>
        <w:spacing w:line="480" w:lineRule="auto"/>
        <w:rPr>
          <w:lang w:val="es-EC"/>
        </w:rPr>
      </w:pPr>
      <w:r>
        <w:rPr>
          <w:lang w:val="es-EC"/>
        </w:rPr>
        <w:t>A</w:t>
      </w:r>
      <w:r w:rsidRPr="00B45B90">
        <w:rPr>
          <w:lang w:val="es-EC"/>
        </w:rPr>
        <w:t>signación de detalles a productos, como categoría, marca y descripción.</w:t>
      </w:r>
    </w:p>
    <w:p w14:paraId="2BE0D8B5" w14:textId="77777777" w:rsidR="00B45B90" w:rsidRDefault="00B45B90" w:rsidP="003145BF">
      <w:pPr>
        <w:pStyle w:val="Ttulo2"/>
        <w:numPr>
          <w:ilvl w:val="0"/>
          <w:numId w:val="53"/>
        </w:numPr>
        <w:rPr>
          <w:lang w:val="es-EC"/>
        </w:rPr>
      </w:pPr>
      <w:bookmarkStart w:id="13" w:name="_Toc149758126"/>
      <w:r w:rsidRPr="00B45B90">
        <w:rPr>
          <w:lang w:val="es-EC"/>
        </w:rPr>
        <w:lastRenderedPageBreak/>
        <w:t>Módulo de Compras</w:t>
      </w:r>
      <w:bookmarkEnd w:id="13"/>
    </w:p>
    <w:p w14:paraId="6BE65A23" w14:textId="77777777" w:rsidR="008B74D3" w:rsidRPr="00B45B90" w:rsidRDefault="00C73C92" w:rsidP="008B74D3">
      <w:pPr>
        <w:spacing w:line="480" w:lineRule="auto"/>
        <w:ind w:left="1080"/>
        <w:rPr>
          <w:b/>
          <w:bCs/>
          <w:lang w:val="es-EC"/>
        </w:rPr>
      </w:pPr>
      <w:r>
        <w:rPr>
          <w:b/>
          <w:bCs/>
          <w:lang w:val="es-EC"/>
        </w:rPr>
        <w:pict w14:anchorId="3B03802D">
          <v:shape id="_x0000_i1030" type="#_x0000_t75" style="width:74.25pt;height:74.25pt;mso-position-horizontal-relative:char;mso-position-vertical-relative:line">
            <v:imagedata r:id="rId17" o:title=""/>
          </v:shape>
        </w:pict>
      </w:r>
    </w:p>
    <w:p w14:paraId="7F1CEE5E" w14:textId="77777777" w:rsidR="00B45B90" w:rsidRPr="00B45B90" w:rsidRDefault="00B45B90" w:rsidP="00B45B90">
      <w:pPr>
        <w:spacing w:line="480" w:lineRule="auto"/>
        <w:ind w:firstLine="720"/>
        <w:rPr>
          <w:lang w:val="es-EC"/>
        </w:rPr>
      </w:pPr>
      <w:r w:rsidRPr="00B45B90">
        <w:rPr>
          <w:lang w:val="es-EC"/>
        </w:rPr>
        <w:t>El módulo de compras simplifica la adquisición de productos de proveedores. Sus funcionalidades clave son:</w:t>
      </w:r>
    </w:p>
    <w:p w14:paraId="13F17D85" w14:textId="77777777" w:rsidR="00B45B90" w:rsidRPr="00B45B90" w:rsidRDefault="00B45B90" w:rsidP="00B45B90">
      <w:pPr>
        <w:numPr>
          <w:ilvl w:val="0"/>
          <w:numId w:val="19"/>
        </w:numPr>
        <w:spacing w:line="480" w:lineRule="auto"/>
        <w:rPr>
          <w:lang w:val="es-EC"/>
        </w:rPr>
      </w:pPr>
      <w:r w:rsidRPr="00B45B90">
        <w:rPr>
          <w:lang w:val="es-EC"/>
        </w:rPr>
        <w:t>Registro de compras con detalles de productos, cantidad y costos.</w:t>
      </w:r>
    </w:p>
    <w:p w14:paraId="3269040D" w14:textId="77777777" w:rsidR="00B45B90" w:rsidRPr="00B45B90" w:rsidRDefault="00B45B90" w:rsidP="00B45B90">
      <w:pPr>
        <w:numPr>
          <w:ilvl w:val="0"/>
          <w:numId w:val="19"/>
        </w:numPr>
        <w:spacing w:line="480" w:lineRule="auto"/>
        <w:rPr>
          <w:lang w:val="es-EC"/>
        </w:rPr>
      </w:pPr>
      <w:r w:rsidRPr="00B45B90">
        <w:rPr>
          <w:lang w:val="es-EC"/>
        </w:rPr>
        <w:t>Actualización automática del stock de productos en el inventario tras la compra.</w:t>
      </w:r>
    </w:p>
    <w:p w14:paraId="01CD2B10" w14:textId="77777777" w:rsidR="00B45B90" w:rsidRPr="00B45B90" w:rsidRDefault="00B45B90" w:rsidP="00B45B90">
      <w:pPr>
        <w:numPr>
          <w:ilvl w:val="0"/>
          <w:numId w:val="19"/>
        </w:numPr>
        <w:spacing w:line="480" w:lineRule="auto"/>
        <w:rPr>
          <w:lang w:val="es-EC"/>
        </w:rPr>
      </w:pPr>
      <w:r w:rsidRPr="00B45B90">
        <w:rPr>
          <w:lang w:val="es-EC"/>
        </w:rPr>
        <w:t>Cálculo del costo total de las compras para el seguimiento financiero.</w:t>
      </w:r>
    </w:p>
    <w:p w14:paraId="36F9AB1A" w14:textId="77777777" w:rsidR="00B45B90" w:rsidRDefault="00B45B90" w:rsidP="003145BF">
      <w:pPr>
        <w:pStyle w:val="Ttulo2"/>
        <w:numPr>
          <w:ilvl w:val="0"/>
          <w:numId w:val="53"/>
        </w:numPr>
        <w:rPr>
          <w:lang w:val="es-EC"/>
        </w:rPr>
      </w:pPr>
      <w:bookmarkStart w:id="14" w:name="_Toc149758127"/>
      <w:r w:rsidRPr="00B45B90">
        <w:rPr>
          <w:lang w:val="es-EC"/>
        </w:rPr>
        <w:t>Módulo de Ventas</w:t>
      </w:r>
      <w:bookmarkEnd w:id="14"/>
    </w:p>
    <w:p w14:paraId="2325D752" w14:textId="77777777" w:rsidR="008B74D3" w:rsidRPr="00B45B90" w:rsidRDefault="00C73C92" w:rsidP="008B74D3">
      <w:pPr>
        <w:spacing w:line="480" w:lineRule="auto"/>
        <w:ind w:left="720"/>
        <w:rPr>
          <w:b/>
          <w:bCs/>
          <w:lang w:val="es-EC"/>
        </w:rPr>
      </w:pPr>
      <w:r>
        <w:rPr>
          <w:b/>
          <w:bCs/>
          <w:lang w:val="es-EC"/>
        </w:rPr>
        <w:pict w14:anchorId="46C226EF">
          <v:shape id="_x0000_i1031" type="#_x0000_t75" style="width:87.75pt;height:87.75pt;mso-position-horizontal-relative:char;mso-position-vertical-relative:line">
            <v:imagedata r:id="rId18" o:title=""/>
          </v:shape>
        </w:pict>
      </w:r>
    </w:p>
    <w:p w14:paraId="7DC22B38" w14:textId="77777777" w:rsidR="00B45B90" w:rsidRPr="00B45B90" w:rsidRDefault="00B45B90" w:rsidP="00B45B90">
      <w:pPr>
        <w:spacing w:line="480" w:lineRule="auto"/>
        <w:ind w:firstLine="720"/>
        <w:rPr>
          <w:lang w:val="es-EC"/>
        </w:rPr>
      </w:pPr>
      <w:r w:rsidRPr="00B45B90">
        <w:rPr>
          <w:lang w:val="es-EC"/>
        </w:rPr>
        <w:t>El módulo de ventas permite registrar las ventas a los clientes y administrar datos de facturación. Sus funciones principales son:</w:t>
      </w:r>
    </w:p>
    <w:p w14:paraId="1D00F9A8" w14:textId="77777777" w:rsidR="00B45B90" w:rsidRPr="00B45B90" w:rsidRDefault="00B45B90" w:rsidP="00B45B90">
      <w:pPr>
        <w:numPr>
          <w:ilvl w:val="0"/>
          <w:numId w:val="22"/>
        </w:numPr>
        <w:spacing w:line="480" w:lineRule="auto"/>
        <w:rPr>
          <w:lang w:val="es-EC"/>
        </w:rPr>
      </w:pPr>
      <w:r w:rsidRPr="00B45B90">
        <w:rPr>
          <w:lang w:val="es-EC"/>
        </w:rPr>
        <w:t>Registro de ventas con detalles de productos, cantidad y precios.</w:t>
      </w:r>
    </w:p>
    <w:p w14:paraId="497674AD" w14:textId="77777777" w:rsidR="00B45B90" w:rsidRPr="00B45B90" w:rsidRDefault="00B45B90" w:rsidP="00B45B90">
      <w:pPr>
        <w:numPr>
          <w:ilvl w:val="0"/>
          <w:numId w:val="22"/>
        </w:numPr>
        <w:spacing w:line="480" w:lineRule="auto"/>
        <w:rPr>
          <w:lang w:val="es-EC"/>
        </w:rPr>
      </w:pPr>
      <w:r w:rsidRPr="00B45B90">
        <w:rPr>
          <w:lang w:val="es-EC"/>
        </w:rPr>
        <w:t>Cálculo del total de ventas, aplicando descuentos si es necesario.</w:t>
      </w:r>
    </w:p>
    <w:p w14:paraId="6066F819" w14:textId="77777777" w:rsidR="00B45B90" w:rsidRPr="00B45B90" w:rsidRDefault="00B45B90" w:rsidP="00B45B90">
      <w:pPr>
        <w:numPr>
          <w:ilvl w:val="0"/>
          <w:numId w:val="22"/>
        </w:numPr>
        <w:spacing w:line="480" w:lineRule="auto"/>
        <w:rPr>
          <w:lang w:val="es-EC"/>
        </w:rPr>
      </w:pPr>
      <w:r w:rsidRPr="00B45B90">
        <w:rPr>
          <w:lang w:val="es-EC"/>
        </w:rPr>
        <w:t>Generación de facturas para las ventas realizadas.</w:t>
      </w:r>
    </w:p>
    <w:p w14:paraId="6948BC75" w14:textId="77777777" w:rsidR="00B45B90" w:rsidRDefault="00B45B90" w:rsidP="003145BF">
      <w:pPr>
        <w:pStyle w:val="Ttulo2"/>
        <w:numPr>
          <w:ilvl w:val="0"/>
          <w:numId w:val="53"/>
        </w:numPr>
        <w:rPr>
          <w:lang w:val="es-EC"/>
        </w:rPr>
      </w:pPr>
      <w:bookmarkStart w:id="15" w:name="_Toc149758128"/>
      <w:r w:rsidRPr="00B45B90">
        <w:rPr>
          <w:lang w:val="es-EC"/>
        </w:rPr>
        <w:t>Usuarios del Sistema</w:t>
      </w:r>
      <w:bookmarkEnd w:id="15"/>
    </w:p>
    <w:p w14:paraId="2672CB7E" w14:textId="77777777" w:rsidR="008B74D3" w:rsidRPr="00B45B90" w:rsidRDefault="00C73C92" w:rsidP="00B45B90">
      <w:pPr>
        <w:spacing w:line="480" w:lineRule="auto"/>
        <w:ind w:firstLine="720"/>
        <w:rPr>
          <w:b/>
          <w:bCs/>
          <w:lang w:val="es-EC"/>
        </w:rPr>
      </w:pPr>
      <w:r>
        <w:rPr>
          <w:b/>
          <w:bCs/>
          <w:lang w:val="es-EC"/>
        </w:rPr>
        <w:pict w14:anchorId="74E1142B">
          <v:shape id="_x0000_i1032" type="#_x0000_t75" style="width:78.75pt;height:78.75pt;mso-position-horizontal-relative:char;mso-position-vertical-relative:line">
            <v:imagedata r:id="rId19" o:title=""/>
          </v:shape>
        </w:pict>
      </w:r>
    </w:p>
    <w:p w14:paraId="1CF56556" w14:textId="77777777" w:rsidR="00B45B90" w:rsidRPr="00B45B90" w:rsidRDefault="00B45B90" w:rsidP="00B45B90">
      <w:pPr>
        <w:spacing w:line="480" w:lineRule="auto"/>
        <w:ind w:firstLine="720"/>
        <w:rPr>
          <w:lang w:val="es-EC"/>
        </w:rPr>
      </w:pPr>
      <w:r w:rsidRPr="00B45B90">
        <w:rPr>
          <w:lang w:val="es-EC"/>
        </w:rPr>
        <w:t>El sistema se diseñará para dos tipos de usuarios:</w:t>
      </w:r>
    </w:p>
    <w:p w14:paraId="0D3D4F70" w14:textId="77777777" w:rsidR="00B45B90" w:rsidRPr="00B45B90" w:rsidRDefault="00B45B90" w:rsidP="00B45B90">
      <w:pPr>
        <w:numPr>
          <w:ilvl w:val="0"/>
          <w:numId w:val="23"/>
        </w:numPr>
        <w:spacing w:line="480" w:lineRule="auto"/>
        <w:rPr>
          <w:lang w:val="es-EC"/>
        </w:rPr>
      </w:pPr>
      <w:r w:rsidRPr="00B45B90">
        <w:rPr>
          <w:b/>
          <w:bCs/>
          <w:lang w:val="es-EC"/>
        </w:rPr>
        <w:lastRenderedPageBreak/>
        <w:t>Administradores:</w:t>
      </w:r>
      <w:r w:rsidRPr="00B45B90">
        <w:rPr>
          <w:lang w:val="es-EC"/>
        </w:rPr>
        <w:t xml:space="preserve"> Estos usuarios tienen acceso completo al sistema y pueden gestionar usuarios, proveedores y clientes. Pueden llevar a cabo todas las operaciones de administración y supervisión.</w:t>
      </w:r>
    </w:p>
    <w:p w14:paraId="041D4233" w14:textId="77777777" w:rsidR="00B45B90" w:rsidRPr="00B45B90" w:rsidRDefault="00B45B90" w:rsidP="00B45B90">
      <w:pPr>
        <w:numPr>
          <w:ilvl w:val="0"/>
          <w:numId w:val="23"/>
        </w:numPr>
        <w:spacing w:line="480" w:lineRule="auto"/>
        <w:rPr>
          <w:lang w:val="es-EC"/>
        </w:rPr>
      </w:pPr>
      <w:r w:rsidRPr="00B45B90">
        <w:rPr>
          <w:b/>
          <w:bCs/>
          <w:lang w:val="es-EC"/>
        </w:rPr>
        <w:t>Usuarios Autorizados:</w:t>
      </w:r>
      <w:r w:rsidRPr="00B45B90">
        <w:rPr>
          <w:lang w:val="es-EC"/>
        </w:rPr>
        <w:t xml:space="preserve"> Los usuarios autorizados tienen acceso limitado a las funcionalidades de inventario, compras y ventas. Pueden realizar transacciones relacionadas con productos y gestionar datos de inventario.</w:t>
      </w:r>
    </w:p>
    <w:p w14:paraId="71814F14" w14:textId="77777777" w:rsidR="00B45B90" w:rsidRDefault="00B45B90" w:rsidP="003145BF">
      <w:pPr>
        <w:pStyle w:val="Ttulo1"/>
        <w:numPr>
          <w:ilvl w:val="1"/>
          <w:numId w:val="56"/>
        </w:numPr>
        <w:rPr>
          <w:lang w:val="es-EC"/>
        </w:rPr>
      </w:pPr>
      <w:bookmarkStart w:id="16" w:name="_Toc149758129"/>
      <w:r w:rsidRPr="00B45B90">
        <w:rPr>
          <w:lang w:val="es-EC"/>
        </w:rPr>
        <w:t>Restricciones</w:t>
      </w:r>
      <w:bookmarkEnd w:id="16"/>
    </w:p>
    <w:p w14:paraId="08C3A715" w14:textId="77777777" w:rsidR="000A0541" w:rsidRPr="000A0541" w:rsidRDefault="000A0541" w:rsidP="000A0541">
      <w:pPr>
        <w:rPr>
          <w:lang w:val="es-EC"/>
        </w:rPr>
      </w:pPr>
    </w:p>
    <w:p w14:paraId="54ED8AFF" w14:textId="77777777" w:rsidR="00B45B90" w:rsidRPr="00B45B90" w:rsidRDefault="00B45B90" w:rsidP="00B45B90">
      <w:pPr>
        <w:numPr>
          <w:ilvl w:val="0"/>
          <w:numId w:val="24"/>
        </w:numPr>
        <w:spacing w:line="480" w:lineRule="auto"/>
        <w:rPr>
          <w:lang w:val="es-EC"/>
        </w:rPr>
      </w:pPr>
      <w:r w:rsidRPr="00B45B90">
        <w:rPr>
          <w:lang w:val="es-EC"/>
        </w:rPr>
        <w:t>La aplicación se desarrollará en Java, aprovechando Java Swing para la interfaz de usuario.</w:t>
      </w:r>
    </w:p>
    <w:p w14:paraId="37FA4595" w14:textId="77777777" w:rsidR="00B45B90" w:rsidRPr="00B45B90" w:rsidRDefault="00B45B90" w:rsidP="00B45B90">
      <w:pPr>
        <w:numPr>
          <w:ilvl w:val="0"/>
          <w:numId w:val="24"/>
        </w:numPr>
        <w:spacing w:line="480" w:lineRule="auto"/>
        <w:rPr>
          <w:lang w:val="es-EC"/>
        </w:rPr>
      </w:pPr>
      <w:r w:rsidRPr="00B45B90">
        <w:rPr>
          <w:lang w:val="es-EC"/>
        </w:rPr>
        <w:t>La base de datos se implementará en Microsoft SQL Server, garantizando la compatibilidad con sistemas de gestión de datos confiables.</w:t>
      </w:r>
    </w:p>
    <w:p w14:paraId="174C4304" w14:textId="77777777" w:rsidR="008B74D3" w:rsidRPr="008B74D3" w:rsidRDefault="00B45B90" w:rsidP="008B74D3">
      <w:pPr>
        <w:numPr>
          <w:ilvl w:val="0"/>
          <w:numId w:val="24"/>
        </w:numPr>
        <w:spacing w:line="480" w:lineRule="auto"/>
        <w:rPr>
          <w:b/>
          <w:bCs/>
          <w:lang w:val="es-EC"/>
        </w:rPr>
      </w:pPr>
      <w:r w:rsidRPr="00B45B90">
        <w:rPr>
          <w:lang w:val="es-EC"/>
        </w:rPr>
        <w:t>La aplicación será instalada y ejecutada localmente en</w:t>
      </w:r>
      <w:r w:rsidR="008B74D3" w:rsidRPr="008B74D3">
        <w:rPr>
          <w:lang w:val="es-EC"/>
        </w:rPr>
        <w:t xml:space="preserve"> una de las</w:t>
      </w:r>
      <w:r w:rsidRPr="00B45B90">
        <w:rPr>
          <w:lang w:val="es-EC"/>
        </w:rPr>
        <w:t xml:space="preserve"> computadoras </w:t>
      </w:r>
      <w:r w:rsidR="008B74D3">
        <w:rPr>
          <w:lang w:val="es-EC"/>
        </w:rPr>
        <w:t>de los integrantes del proyecto;</w:t>
      </w:r>
    </w:p>
    <w:p w14:paraId="63B3BAC8" w14:textId="77777777" w:rsidR="00B45B90" w:rsidRDefault="00B45B90" w:rsidP="003145BF">
      <w:pPr>
        <w:pStyle w:val="Ttulo1"/>
        <w:numPr>
          <w:ilvl w:val="0"/>
          <w:numId w:val="62"/>
        </w:numPr>
        <w:rPr>
          <w:lang w:val="es-EC"/>
        </w:rPr>
      </w:pPr>
      <w:bookmarkStart w:id="17" w:name="_Toc149758130"/>
      <w:r w:rsidRPr="00B45B90">
        <w:rPr>
          <w:lang w:val="es-EC"/>
        </w:rPr>
        <w:t>Entregables</w:t>
      </w:r>
      <w:bookmarkEnd w:id="17"/>
    </w:p>
    <w:p w14:paraId="01116BB1" w14:textId="77777777" w:rsidR="000A0541" w:rsidRPr="000A0541" w:rsidRDefault="000A0541" w:rsidP="000A0541">
      <w:pPr>
        <w:rPr>
          <w:lang w:val="es-EC"/>
        </w:rPr>
      </w:pPr>
    </w:p>
    <w:p w14:paraId="145D2165" w14:textId="77777777" w:rsidR="00B45B90" w:rsidRPr="00B45B90" w:rsidRDefault="00B45B90" w:rsidP="00B45B90">
      <w:pPr>
        <w:spacing w:line="480" w:lineRule="auto"/>
        <w:ind w:firstLine="720"/>
        <w:rPr>
          <w:lang w:val="es-EC"/>
        </w:rPr>
      </w:pPr>
      <w:r w:rsidRPr="00B45B90">
        <w:rPr>
          <w:lang w:val="es-EC"/>
        </w:rPr>
        <w:t>El proyecto incluirá los siguientes entregables:</w:t>
      </w:r>
    </w:p>
    <w:p w14:paraId="53D6ED18" w14:textId="77777777" w:rsidR="00B45B90" w:rsidRPr="00B45B90" w:rsidRDefault="00B45B90" w:rsidP="00B45B90">
      <w:pPr>
        <w:numPr>
          <w:ilvl w:val="0"/>
          <w:numId w:val="25"/>
        </w:numPr>
        <w:spacing w:line="480" w:lineRule="auto"/>
        <w:rPr>
          <w:lang w:val="es-EC"/>
        </w:rPr>
      </w:pPr>
      <w:r w:rsidRPr="00B45B90">
        <w:rPr>
          <w:lang w:val="es-EC"/>
        </w:rPr>
        <w:t>Código fuente completo y documentación técnica detallada.</w:t>
      </w:r>
    </w:p>
    <w:p w14:paraId="7752890B" w14:textId="77777777" w:rsidR="00B45B90" w:rsidRPr="00B45B90" w:rsidRDefault="00B45B90" w:rsidP="00B45B90">
      <w:pPr>
        <w:numPr>
          <w:ilvl w:val="0"/>
          <w:numId w:val="25"/>
        </w:numPr>
        <w:spacing w:line="480" w:lineRule="auto"/>
        <w:rPr>
          <w:lang w:val="es-EC"/>
        </w:rPr>
      </w:pPr>
      <w:r w:rsidRPr="00B45B90">
        <w:rPr>
          <w:lang w:val="es-EC"/>
        </w:rPr>
        <w:t>Manual de usuario completo con instrucciones paso a paso.</w:t>
      </w:r>
    </w:p>
    <w:p w14:paraId="346072EB" w14:textId="77777777" w:rsidR="00B45B90" w:rsidRPr="00B45B90" w:rsidRDefault="00B45B90" w:rsidP="00B45B90">
      <w:pPr>
        <w:numPr>
          <w:ilvl w:val="0"/>
          <w:numId w:val="25"/>
        </w:numPr>
        <w:spacing w:line="480" w:lineRule="auto"/>
        <w:rPr>
          <w:lang w:val="es-EC"/>
        </w:rPr>
      </w:pPr>
      <w:r w:rsidRPr="00B45B90">
        <w:rPr>
          <w:lang w:val="es-EC"/>
        </w:rPr>
        <w:t>Base de datos SQL Server con la estructura definida.</w:t>
      </w:r>
    </w:p>
    <w:p w14:paraId="73256807" w14:textId="77777777" w:rsidR="00B45B90" w:rsidRDefault="00B45B90" w:rsidP="00B45B90">
      <w:pPr>
        <w:numPr>
          <w:ilvl w:val="0"/>
          <w:numId w:val="25"/>
        </w:numPr>
        <w:spacing w:line="480" w:lineRule="auto"/>
        <w:rPr>
          <w:lang w:val="es-EC"/>
        </w:rPr>
      </w:pPr>
      <w:r w:rsidRPr="00B45B90">
        <w:rPr>
          <w:lang w:val="es-EC"/>
        </w:rPr>
        <w:t>Documento de Alcance y Documentación Técnica.</w:t>
      </w:r>
    </w:p>
    <w:p w14:paraId="7D14B965" w14:textId="77777777" w:rsidR="00B45B90" w:rsidRDefault="00B45B90" w:rsidP="003145BF">
      <w:pPr>
        <w:pStyle w:val="Ttulo1"/>
        <w:numPr>
          <w:ilvl w:val="0"/>
          <w:numId w:val="63"/>
        </w:numPr>
        <w:rPr>
          <w:lang w:val="es-EC"/>
        </w:rPr>
      </w:pPr>
      <w:bookmarkStart w:id="18" w:name="_Toc149758131"/>
      <w:r w:rsidRPr="00B45B90">
        <w:rPr>
          <w:lang w:val="es-EC"/>
        </w:rPr>
        <w:t>Fecha de Entrega</w:t>
      </w:r>
      <w:bookmarkEnd w:id="18"/>
    </w:p>
    <w:p w14:paraId="1F19446A" w14:textId="77777777" w:rsidR="000A0541" w:rsidRPr="000A0541" w:rsidRDefault="000A0541" w:rsidP="000A0541">
      <w:pPr>
        <w:rPr>
          <w:lang w:val="es-EC"/>
        </w:rPr>
      </w:pPr>
    </w:p>
    <w:p w14:paraId="27625F91" w14:textId="77777777" w:rsidR="00B45B90" w:rsidRDefault="00B45B90" w:rsidP="00B45B90">
      <w:pPr>
        <w:spacing w:line="480" w:lineRule="auto"/>
        <w:ind w:firstLine="720"/>
        <w:rPr>
          <w:lang w:val="es-EC"/>
        </w:rPr>
      </w:pPr>
      <w:r w:rsidRPr="00B45B90">
        <w:rPr>
          <w:lang w:val="es-EC"/>
        </w:rPr>
        <w:t xml:space="preserve">El proyecto deberá estar completo y ser entregado </w:t>
      </w:r>
      <w:r w:rsidR="008B74D3">
        <w:rPr>
          <w:lang w:val="es-EC"/>
        </w:rPr>
        <w:t xml:space="preserve">al finalizar el curso </w:t>
      </w:r>
      <w:r w:rsidRPr="00B45B90">
        <w:rPr>
          <w:lang w:val="es-EC"/>
        </w:rPr>
        <w:t>según lo acordado</w:t>
      </w:r>
      <w:r w:rsidR="008B74D3">
        <w:rPr>
          <w:lang w:val="es-EC"/>
        </w:rPr>
        <w:t>, c</w:t>
      </w:r>
      <w:r w:rsidRPr="00B45B90">
        <w:rPr>
          <w:lang w:val="es-EC"/>
        </w:rPr>
        <w:t>ualquier retraso en la fecha de entrega deberá ser comunicado y justificado previamente.</w:t>
      </w:r>
    </w:p>
    <w:p w14:paraId="03F8F4FA" w14:textId="77777777" w:rsidR="003145BF" w:rsidRDefault="003145BF" w:rsidP="00B45B90">
      <w:pPr>
        <w:spacing w:line="480" w:lineRule="auto"/>
        <w:ind w:firstLine="720"/>
        <w:rPr>
          <w:lang w:val="es-EC"/>
        </w:rPr>
      </w:pPr>
    </w:p>
    <w:p w14:paraId="00DAD040" w14:textId="77777777" w:rsidR="003145BF" w:rsidRDefault="003145BF" w:rsidP="00B45B90">
      <w:pPr>
        <w:spacing w:line="480" w:lineRule="auto"/>
        <w:ind w:firstLine="720"/>
        <w:rPr>
          <w:lang w:val="es-EC"/>
        </w:rPr>
      </w:pPr>
    </w:p>
    <w:p w14:paraId="6573C7EB" w14:textId="77777777" w:rsidR="003145BF" w:rsidRPr="00B45B90" w:rsidRDefault="003145BF" w:rsidP="00B45B90">
      <w:pPr>
        <w:spacing w:line="480" w:lineRule="auto"/>
        <w:ind w:firstLine="720"/>
        <w:rPr>
          <w:lang w:val="es-EC"/>
        </w:rPr>
      </w:pPr>
    </w:p>
    <w:p w14:paraId="25C963B5" w14:textId="77777777" w:rsidR="00B45B90" w:rsidRDefault="00B45B90" w:rsidP="003145BF">
      <w:pPr>
        <w:pStyle w:val="Ttulo1"/>
        <w:numPr>
          <w:ilvl w:val="0"/>
          <w:numId w:val="64"/>
        </w:numPr>
        <w:rPr>
          <w:lang w:val="es-EC"/>
        </w:rPr>
      </w:pPr>
      <w:bookmarkStart w:id="19" w:name="_Toc149758132"/>
      <w:r w:rsidRPr="00B45B90">
        <w:rPr>
          <w:lang w:val="es-EC"/>
        </w:rPr>
        <w:t>Conclusiones</w:t>
      </w:r>
      <w:bookmarkEnd w:id="19"/>
    </w:p>
    <w:p w14:paraId="3A02D3D2" w14:textId="77777777" w:rsidR="000A0541" w:rsidRPr="000A0541" w:rsidRDefault="000A0541" w:rsidP="000A0541">
      <w:pPr>
        <w:rPr>
          <w:lang w:val="es-EC"/>
        </w:rPr>
      </w:pPr>
    </w:p>
    <w:p w14:paraId="1984FA8E" w14:textId="72024DB5" w:rsidR="00B45B90" w:rsidRPr="00B45B90" w:rsidRDefault="00B45B90" w:rsidP="00B45B90">
      <w:pPr>
        <w:spacing w:line="480" w:lineRule="auto"/>
        <w:ind w:firstLine="720"/>
        <w:rPr>
          <w:lang w:val="es-EC"/>
        </w:rPr>
      </w:pPr>
      <w:r w:rsidRPr="00B45B90">
        <w:rPr>
          <w:lang w:val="es-EC"/>
        </w:rPr>
        <w:t>El Sistema de Control de Inventario de "</w:t>
      </w:r>
      <w:r w:rsidR="003715CE">
        <w:rPr>
          <w:lang w:val="es-EC"/>
        </w:rPr>
        <w:t>FerreMundo</w:t>
      </w:r>
      <w:r w:rsidRPr="00B45B90">
        <w:rPr>
          <w:lang w:val="es-EC"/>
        </w:rPr>
        <w:t>" representa una solución integral para mejorar la gestión de productos, compras y ventas. El objetivo es optimizar la eficiencia operativa, reducir costos y mejorar la satisfacción del cliente al garantizar la disponibilidad de productos. El uso de tecnologías sólidas y un diseño cuidadoso garantizará la eficacia del sistema.</w:t>
      </w:r>
    </w:p>
    <w:p w14:paraId="1D8CD635" w14:textId="77777777" w:rsidR="00B45B90" w:rsidRPr="00B45B90" w:rsidRDefault="00B45B90"/>
    <w:sectPr w:rsidR="00B45B90" w:rsidRPr="00B45B90" w:rsidSect="00C329B0">
      <w:headerReference w:type="default" r:id="rId20"/>
      <w:footerReference w:type="default" r:id="rId21"/>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A654F" w14:textId="77777777" w:rsidR="002907A2" w:rsidRDefault="002907A2">
      <w:r>
        <w:separator/>
      </w:r>
    </w:p>
  </w:endnote>
  <w:endnote w:type="continuationSeparator" w:id="0">
    <w:p w14:paraId="1D300549" w14:textId="77777777" w:rsidR="002907A2" w:rsidRDefault="00290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BF7CE" w14:textId="77777777" w:rsidR="00041DD1" w:rsidRDefault="00000000">
    <w:pPr>
      <w:pStyle w:val="Textoindependiente"/>
      <w:spacing w:line="14" w:lineRule="auto"/>
      <w:rPr>
        <w:sz w:val="20"/>
      </w:rPr>
    </w:pPr>
    <w:r>
      <w:pict w14:anchorId="51FB7DE2">
        <v:line id="_x0000_s1039" style="position:absolute;left:0;text-align:left;z-index:-3;mso-position-horizontal-relative:page;mso-position-vertical-relative:page" from="46.5pt,777.85pt" to="553.5pt,777.85pt" strokeweight="1.5pt">
          <w10:wrap anchorx="page" anchory="page"/>
        </v:line>
      </w:pict>
    </w:r>
    <w:r>
      <w:pict w14:anchorId="381921FE">
        <v:shapetype id="_x0000_t202" coordsize="21600,21600" o:spt="202" path="m,l,21600r21600,l21600,xe">
          <v:stroke joinstyle="miter"/>
          <v:path gradientshapeok="t" o:connecttype="rect"/>
        </v:shapetype>
        <v:shape id="_x0000_s1040" type="#_x0000_t202" style="position:absolute;left:0;text-align:left;margin-left:55.65pt;margin-top:780.9pt;width:367.1pt;height:26.2pt;z-index:-2;mso-position-horizontal-relative:page;mso-position-vertical-relative:page" filled="f" stroked="f">
          <v:textbox inset="0,0,0,0">
            <w:txbxContent>
              <w:p w14:paraId="6181654F" w14:textId="77777777" w:rsidR="00041DD1" w:rsidRDefault="00041DD1">
                <w:pPr>
                  <w:spacing w:before="19"/>
                  <w:ind w:left="20"/>
                  <w:rPr>
                    <w:rFonts w:ascii="Tahoma" w:hAnsi="Tahoma"/>
                    <w:sz w:val="20"/>
                  </w:rPr>
                </w:pPr>
                <w:r>
                  <w:rPr>
                    <w:rFonts w:ascii="Tahoma" w:hAnsi="Tahoma"/>
                    <w:b/>
                    <w:sz w:val="20"/>
                  </w:rPr>
                  <w:t xml:space="preserve">Nombre del Documento: </w:t>
                </w:r>
                <w:r>
                  <w:rPr>
                    <w:rFonts w:ascii="Tahoma" w:hAnsi="Tahoma"/>
                    <w:sz w:val="20"/>
                  </w:rPr>
                  <w:t>DOCUMENTO DE ALCANCE</w:t>
                </w:r>
                <w:r w:rsidR="00A07573">
                  <w:rPr>
                    <w:rFonts w:ascii="Tahoma" w:hAnsi="Tahoma"/>
                    <w:sz w:val="20"/>
                  </w:rPr>
                  <w:t xml:space="preserve"> DEL PROYECTO</w:t>
                </w:r>
              </w:p>
              <w:p w14:paraId="3C1870C0" w14:textId="77777777" w:rsidR="00041DD1" w:rsidRDefault="00041DD1">
                <w:pPr>
                  <w:spacing w:before="1"/>
                  <w:ind w:left="20"/>
                  <w:rPr>
                    <w:rFonts w:ascii="Tahoma"/>
                    <w:sz w:val="20"/>
                  </w:rPr>
                </w:pPr>
                <w:r>
                  <w:rPr>
                    <w:rFonts w:ascii="Tahoma"/>
                    <w:b/>
                    <w:sz w:val="20"/>
                  </w:rPr>
                  <w:t xml:space="preserve">Plantilla compilada por: </w:t>
                </w:r>
                <w:r>
                  <w:rPr>
                    <w:rFonts w:ascii="Tahoma"/>
                    <w:sz w:val="20"/>
                  </w:rPr>
                  <w:t>PhD. Franklin Parrales Bravo</w:t>
                </w:r>
              </w:p>
            </w:txbxContent>
          </v:textbox>
          <w10:wrap anchorx="page" anchory="page"/>
        </v:shape>
      </w:pict>
    </w:r>
    <w:r>
      <w:pict w14:anchorId="3739CD6A">
        <v:shape id="_x0000_s1041" type="#_x0000_t202" style="position:absolute;left:0;text-align:left;margin-left:433.7pt;margin-top:780.9pt;width:84.65pt;height:26.2pt;z-index:-1;mso-position-horizontal-relative:page;mso-position-vertical-relative:page" filled="f" stroked="f">
          <v:textbox inset="0,0,0,0">
            <w:txbxContent>
              <w:p w14:paraId="6EC7FC07" w14:textId="77777777" w:rsidR="00041DD1" w:rsidRDefault="00041DD1">
                <w:pPr>
                  <w:spacing w:before="19"/>
                  <w:ind w:left="20"/>
                  <w:rPr>
                    <w:rFonts w:ascii="Tahoma" w:hAnsi="Tahoma"/>
                    <w:sz w:val="20"/>
                  </w:rPr>
                </w:pPr>
                <w:r>
                  <w:rPr>
                    <w:rFonts w:ascii="Tahoma" w:hAnsi="Tahoma"/>
                    <w:b/>
                    <w:sz w:val="20"/>
                  </w:rPr>
                  <w:t xml:space="preserve">SDD Versión: </w:t>
                </w:r>
                <w:r>
                  <w:rPr>
                    <w:rFonts w:ascii="Tahoma" w:hAnsi="Tahoma"/>
                    <w:sz w:val="20"/>
                  </w:rPr>
                  <w:t>1.1</w:t>
                </w:r>
              </w:p>
              <w:p w14:paraId="091C8C76" w14:textId="77777777" w:rsidR="00041DD1" w:rsidRDefault="00041DD1">
                <w:pPr>
                  <w:spacing w:before="1"/>
                  <w:ind w:left="20"/>
                  <w:rPr>
                    <w:rFonts w:ascii="Tahoma" w:hAnsi="Tahoma"/>
                    <w:sz w:val="20"/>
                  </w:rPr>
                </w:pPr>
                <w:r>
                  <w:rPr>
                    <w:rFonts w:ascii="Tahoma" w:hAnsi="Tahoma"/>
                    <w:b/>
                    <w:sz w:val="20"/>
                  </w:rPr>
                  <w:t xml:space="preserve">Página: </w:t>
                </w:r>
                <w:r>
                  <w:fldChar w:fldCharType="begin"/>
                </w:r>
                <w:r>
                  <w:rPr>
                    <w:rFonts w:ascii="Tahoma" w:hAnsi="Tahoma"/>
                    <w:sz w:val="20"/>
                  </w:rPr>
                  <w:instrText xml:space="preserve"> PAGE </w:instrText>
                </w:r>
                <w:r>
                  <w:fldChar w:fldCharType="separate"/>
                </w:r>
                <w:r>
                  <w:t>100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EEB32" w14:textId="77777777" w:rsidR="00025B2A" w:rsidRDefault="00000000">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w:pict w14:anchorId="1484F19F">
        <v:shapetype id="_x0000_t32" coordsize="21600,21600" o:spt="32" o:oned="t" path="m,l21600,21600e" filled="f">
          <v:path arrowok="t" fillok="f" o:connecttype="none"/>
          <o:lock v:ext="edit" shapetype="t"/>
        </v:shapetype>
        <v:shape id="_x0000_s1030" type="#_x0000_t32" style="position:absolute;margin-left:-10.2pt;margin-top:7.1pt;width:507pt;height:0;z-index:1" o:connectortype="straight" strokeweight="1.5pt">
          <v:shadow color="#868686"/>
        </v:shape>
      </w:pict>
    </w:r>
  </w:p>
  <w:p w14:paraId="3591AAB7"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w:t>
    </w:r>
    <w:r w:rsidR="00A07573">
      <w:rPr>
        <w:rStyle w:val="Nmerodepgina"/>
        <w:rFonts w:ascii="Calibri" w:hAnsi="Calibri"/>
        <w:snapToGrid w:val="0"/>
        <w:sz w:val="20"/>
        <w:szCs w:val="20"/>
        <w:lang w:val="es-ES_tradnl"/>
      </w:rPr>
      <w:t>ALCANCE DEL PROYECTO</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304F083F"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Nmerodepgina"/>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EA8DB" w14:textId="77777777" w:rsidR="002907A2" w:rsidRDefault="002907A2">
      <w:r>
        <w:separator/>
      </w:r>
    </w:p>
  </w:footnote>
  <w:footnote w:type="continuationSeparator" w:id="0">
    <w:p w14:paraId="6F3A6F9F" w14:textId="77777777" w:rsidR="002907A2" w:rsidRDefault="00290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B491A" w14:textId="77777777" w:rsidR="00041DD1" w:rsidRDefault="00000000">
    <w:pPr>
      <w:pStyle w:val="Textoindependiente"/>
      <w:spacing w:line="14" w:lineRule="auto"/>
      <w:rPr>
        <w:sz w:val="20"/>
      </w:rPr>
    </w:pPr>
    <w:r>
      <w:pict w14:anchorId="36822500">
        <v:group id="_x0000_s1035" style="position:absolute;left:0;text-align:left;margin-left:22.5pt;margin-top:22.5pt;width:528.75pt;height:45.9pt;z-index:-5;mso-position-horizontal-relative:page;mso-position-vertical-relative:page" coordorigin="450,450" coordsize="10575,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450;top:450;width:3964;height:918">
            <v:imagedata r:id="rId1" o:title=""/>
          </v:shape>
          <v:line id="_x0000_s1037" style="position:absolute" from="577,1281" to="11025,1281" strokeweight="1.5pt"/>
          <w10:wrap anchorx="page" anchory="page"/>
        </v:group>
      </w:pict>
    </w:r>
    <w:r>
      <w:pict w14:anchorId="39D2405A">
        <v:shapetype id="_x0000_t202" coordsize="21600,21600" o:spt="202" path="m,l,21600r21600,l21600,xe">
          <v:stroke joinstyle="miter"/>
          <v:path gradientshapeok="t" o:connecttype="rect"/>
        </v:shapetype>
        <v:shape id="_x0000_s1038" type="#_x0000_t202" style="position:absolute;left:0;text-align:left;margin-left:297.6pt;margin-top:35.1pt;width:241.95pt;height:26.05pt;z-index:-4;mso-position-horizontal-relative:page;mso-position-vertical-relative:page" filled="f" stroked="f">
          <v:textbox inset="0,0,0,0">
            <w:txbxContent>
              <w:p w14:paraId="4B3618CF" w14:textId="170C6CCD" w:rsidR="00041DD1" w:rsidRDefault="00041DD1">
                <w:pPr>
                  <w:spacing w:before="19" w:line="241" w:lineRule="exact"/>
                  <w:ind w:right="18"/>
                  <w:jc w:val="right"/>
                  <w:rPr>
                    <w:rFonts w:ascii="Tahoma"/>
                    <w:sz w:val="20"/>
                  </w:rPr>
                </w:pPr>
                <w:r>
                  <w:rPr>
                    <w:rFonts w:ascii="Tahoma"/>
                    <w:b/>
                    <w:sz w:val="20"/>
                  </w:rPr>
                  <w:t>Proyecto</w:t>
                </w:r>
                <w:r>
                  <w:rPr>
                    <w:rFonts w:ascii="Tahoma"/>
                    <w:sz w:val="20"/>
                  </w:rPr>
                  <w:t xml:space="preserve">: Sistema de control de </w:t>
                </w:r>
                <w:r w:rsidR="00C73C92">
                  <w:rPr>
                    <w:rFonts w:ascii="Tahoma"/>
                    <w:sz w:val="20"/>
                  </w:rPr>
                  <w:t>Ferreteria</w:t>
                </w:r>
                <w:r>
                  <w:rPr>
                    <w:rFonts w:ascii="Tahoma"/>
                    <w:sz w:val="20"/>
                  </w:rPr>
                  <w:t>.</w:t>
                </w:r>
              </w:p>
              <w:p w14:paraId="756291F1" w14:textId="6F210050" w:rsidR="00041DD1" w:rsidRDefault="00041DD1">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1.0   </w:t>
                </w:r>
                <w:r>
                  <w:rPr>
                    <w:rFonts w:ascii="Tahoma" w:hAnsi="Tahoma"/>
                    <w:b/>
                    <w:sz w:val="20"/>
                  </w:rPr>
                  <w:t>Cliente</w:t>
                </w:r>
                <w:r>
                  <w:rPr>
                    <w:rFonts w:ascii="Tahoma" w:hAnsi="Tahoma"/>
                    <w:sz w:val="20"/>
                  </w:rPr>
                  <w:t>: “</w:t>
                </w:r>
                <w:r w:rsidR="00C73C92">
                  <w:rPr>
                    <w:rFonts w:ascii="Tahoma" w:hAnsi="Tahoma"/>
                    <w:sz w:val="20"/>
                  </w:rPr>
                  <w:t>FerreMundo</w:t>
                </w:r>
                <w:r>
                  <w:rPr>
                    <w:rFonts w:ascii="Tahoma" w:hAnsi="Tahoma"/>
                    <w:sz w:val="20"/>
                  </w:rPr>
                  <w: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38AD" w14:textId="074161FC" w:rsidR="00A07573" w:rsidRDefault="00000000" w:rsidP="00A07573">
    <w:pPr>
      <w:spacing w:before="19" w:line="241" w:lineRule="exact"/>
      <w:ind w:right="18"/>
      <w:jc w:val="right"/>
      <w:rPr>
        <w:rFonts w:ascii="Tahoma"/>
        <w:sz w:val="20"/>
      </w:rPr>
    </w:pPr>
    <w:r>
      <w:rPr>
        <w:noProof/>
      </w:rPr>
      <w:pict w14:anchorId="3F8A2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4" type="#_x0000_t75" style="position:absolute;left:0;text-align:left;margin-left:-34.2pt;margin-top:-13.5pt;width:198.75pt;height:51pt;z-index:-6;visibility:visible">
          <v:imagedata r:id="rId1" o:title=""/>
        </v:shape>
      </w:pict>
    </w:r>
    <w:r w:rsidR="00025B2A">
      <w:tab/>
    </w:r>
    <w:r w:rsidR="00025B2A">
      <w:tab/>
    </w:r>
    <w:r w:rsidR="00025B2A">
      <w:tab/>
    </w:r>
    <w:r w:rsidR="00025B2A">
      <w:tab/>
    </w:r>
    <w:r w:rsidR="00025B2A">
      <w:tab/>
    </w:r>
    <w:r w:rsidR="00025B2A">
      <w:tab/>
    </w:r>
    <w:r w:rsidR="00025B2A">
      <w:tab/>
    </w:r>
    <w:r w:rsidR="00A07573">
      <w:rPr>
        <w:rFonts w:ascii="Tahoma"/>
        <w:b/>
        <w:sz w:val="20"/>
      </w:rPr>
      <w:t>Proyecto</w:t>
    </w:r>
    <w:r w:rsidR="00A07573">
      <w:rPr>
        <w:rFonts w:ascii="Tahoma"/>
        <w:sz w:val="20"/>
      </w:rPr>
      <w:t xml:space="preserve">: Sistema de control de </w:t>
    </w:r>
    <w:r w:rsidR="00C73C92">
      <w:rPr>
        <w:rFonts w:ascii="Tahoma"/>
        <w:sz w:val="20"/>
      </w:rPr>
      <w:t>Ferreteria</w:t>
    </w:r>
    <w:r w:rsidR="00A07573">
      <w:rPr>
        <w:rFonts w:ascii="Tahoma"/>
        <w:sz w:val="20"/>
      </w:rPr>
      <w:t>.</w:t>
    </w:r>
  </w:p>
  <w:p w14:paraId="6C1B2102" w14:textId="08A06DE4" w:rsidR="00A07573" w:rsidRDefault="00A07573" w:rsidP="00A07573">
    <w:pPr>
      <w:spacing w:line="241" w:lineRule="exact"/>
      <w:ind w:right="18"/>
      <w:jc w:val="right"/>
      <w:rPr>
        <w:rFonts w:ascii="Tahoma" w:hAnsi="Tahoma"/>
        <w:sz w:val="20"/>
      </w:rPr>
    </w:pPr>
    <w:r>
      <w:rPr>
        <w:rFonts w:ascii="Tahoma" w:hAnsi="Tahoma"/>
        <w:b/>
        <w:sz w:val="20"/>
      </w:rPr>
      <w:t>Versión Producto</w:t>
    </w:r>
    <w:r>
      <w:rPr>
        <w:rFonts w:ascii="Tahoma" w:hAnsi="Tahoma"/>
        <w:sz w:val="20"/>
      </w:rPr>
      <w:t xml:space="preserve">: 1.0   </w:t>
    </w:r>
    <w:r>
      <w:rPr>
        <w:rFonts w:ascii="Tahoma" w:hAnsi="Tahoma"/>
        <w:b/>
        <w:sz w:val="20"/>
      </w:rPr>
      <w:t>Cliente</w:t>
    </w:r>
    <w:r>
      <w:rPr>
        <w:rFonts w:ascii="Tahoma" w:hAnsi="Tahoma"/>
        <w:sz w:val="20"/>
      </w:rPr>
      <w:t>: “</w:t>
    </w:r>
    <w:r w:rsidR="00C73C92">
      <w:rPr>
        <w:rFonts w:ascii="Tahoma" w:hAnsi="Tahoma"/>
        <w:sz w:val="20"/>
      </w:rPr>
      <w:t>FerreMundo</w:t>
    </w:r>
    <w:r>
      <w:rPr>
        <w:rFonts w:ascii="Tahoma" w:hAnsi="Tahoma"/>
        <w:sz w:val="20"/>
      </w:rPr>
      <w:t>”</w:t>
    </w:r>
  </w:p>
  <w:p w14:paraId="67CE3399" w14:textId="77777777" w:rsidR="00025B2A" w:rsidRDefault="00000000" w:rsidP="00A07573">
    <w:pPr>
      <w:pStyle w:val="Encabezado"/>
      <w:jc w:val="right"/>
    </w:pPr>
    <w:r>
      <w:rPr>
        <w:noProof/>
        <w:lang w:eastAsia="es-ES"/>
      </w:rPr>
      <w:pict w14:anchorId="31368B26">
        <v:shapetype id="_x0000_t32" coordsize="21600,21600" o:spt="32" o:oned="t" path="m,l21600,21600e" filled="f">
          <v:path arrowok="t" fillok="f" o:connecttype="none"/>
          <o:lock v:ext="edit" shapetype="t"/>
        </v:shapetype>
        <v:shape id="_x0000_s1031" type="#_x0000_t32" style="position:absolute;left:0;text-align:left;margin-left:-27.85pt;margin-top:3.9pt;width:522.4pt;height:0;z-index:2" o:connectortype="straight" strokeweight="1.5pt">
          <v:shadow color="#868686"/>
        </v:shape>
      </w:pic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1554567"/>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8" w15:restartNumberingAfterBreak="0">
    <w:nsid w:val="04F43EB4"/>
    <w:multiLevelType w:val="multilevel"/>
    <w:tmpl w:val="B07C3A14"/>
    <w:lvl w:ilvl="0">
      <w:start w:val="1"/>
      <w:numFmt w:val="none"/>
      <w:pStyle w:val="norma"/>
      <w:lvlText w:val="3.5."/>
      <w:lvlJc w:val="left"/>
      <w:pPr>
        <w:ind w:left="720" w:hanging="360"/>
      </w:pPr>
      <w:rPr>
        <w:rFonts w:hint="default"/>
        <w:b/>
        <w:bCs/>
      </w:rPr>
    </w:lvl>
    <w:lvl w:ilvl="1">
      <w:start w:val="1"/>
      <w:numFmt w:val="none"/>
      <w:lvlText w:val="3.5."/>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05872B19"/>
    <w:multiLevelType w:val="hybridMultilevel"/>
    <w:tmpl w:val="314EDD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7F2763D"/>
    <w:multiLevelType w:val="hybridMultilevel"/>
    <w:tmpl w:val="AE5ED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9F06189"/>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F445A2B"/>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12A7382C"/>
    <w:multiLevelType w:val="hybridMultilevel"/>
    <w:tmpl w:val="763E9D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3A137FA"/>
    <w:multiLevelType w:val="multilevel"/>
    <w:tmpl w:val="9238DC7E"/>
    <w:lvl w:ilvl="0">
      <w:start w:val="1"/>
      <w:numFmt w:val="none"/>
      <w:lvlText w:val="3.5."/>
      <w:lvlJc w:val="left"/>
      <w:pPr>
        <w:ind w:left="360" w:hanging="360"/>
      </w:pPr>
      <w:rPr>
        <w:rFonts w:hint="default"/>
      </w:rPr>
    </w:lvl>
    <w:lvl w:ilvl="1">
      <w:start w:val="1"/>
      <w:numFmt w:val="none"/>
      <w:lvlText w:val="3.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3B52D0D"/>
    <w:multiLevelType w:val="hybridMultilevel"/>
    <w:tmpl w:val="1564E5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14455031"/>
    <w:multiLevelType w:val="hybridMultilevel"/>
    <w:tmpl w:val="776C0C94"/>
    <w:lvl w:ilvl="0" w:tplc="8870C648">
      <w:start w:val="1"/>
      <w:numFmt w:val="decimal"/>
      <w:lvlText w:val="5.%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5260309"/>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8" w15:restartNumberingAfterBreak="0">
    <w:nsid w:val="1B594AC1"/>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972561"/>
    <w:multiLevelType w:val="multilevel"/>
    <w:tmpl w:val="557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55301E"/>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D655F73"/>
    <w:multiLevelType w:val="multilevel"/>
    <w:tmpl w:val="EF6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386DFE"/>
    <w:multiLevelType w:val="hybridMultilevel"/>
    <w:tmpl w:val="74A6A746"/>
    <w:lvl w:ilvl="0" w:tplc="DA3008F4">
      <w:start w:val="1"/>
      <w:numFmt w:val="decimal"/>
      <w:lvlText w:val="4.%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1FD02E24"/>
    <w:multiLevelType w:val="multilevel"/>
    <w:tmpl w:val="CA1073BE"/>
    <w:lvl w:ilvl="0">
      <w:start w:val="1"/>
      <w:numFmt w:val="none"/>
      <w:lvlText w:val="7."/>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0785319"/>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25"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6" w15:restartNumberingAfterBreak="0">
    <w:nsid w:val="24F513C3"/>
    <w:multiLevelType w:val="hybridMultilevel"/>
    <w:tmpl w:val="884C7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253B7FE3"/>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9527AA5"/>
    <w:multiLevelType w:val="multilevel"/>
    <w:tmpl w:val="C5D0746E"/>
    <w:lvl w:ilvl="0">
      <w:start w:val="5"/>
      <w:numFmt w:val="decimal"/>
      <w:lvlText w:val="%1"/>
      <w:lvlJc w:val="left"/>
      <w:pPr>
        <w:ind w:left="1673" w:hanging="720"/>
      </w:pPr>
      <w:rPr>
        <w:rFonts w:hint="default"/>
      </w:rPr>
    </w:lvl>
    <w:lvl w:ilvl="1">
      <w:start w:val="5"/>
      <w:numFmt w:val="none"/>
      <w:lvlText w:val="3.1"/>
      <w:lvlJc w:val="left"/>
      <w:pPr>
        <w:ind w:left="1673" w:hanging="720"/>
      </w:pPr>
      <w:rPr>
        <w:rFonts w:hint="default"/>
      </w:rPr>
    </w:lvl>
    <w:lvl w:ilvl="2">
      <w:start w:val="1"/>
      <w:numFmt w:val="decimal"/>
      <w:lvlText w:val="%1.%2.%3."/>
      <w:lvlJc w:val="left"/>
      <w:pPr>
        <w:ind w:left="1673" w:hanging="720"/>
      </w:pPr>
      <w:rPr>
        <w:rFonts w:ascii="Carlito" w:eastAsia="Carlito" w:hAnsi="Carlito" w:cs="Carlito" w:hint="default"/>
        <w:b/>
        <w:bCs/>
        <w:spacing w:val="-3"/>
        <w:w w:val="100"/>
        <w:sz w:val="24"/>
        <w:szCs w:val="24"/>
      </w:rPr>
    </w:lvl>
    <w:lvl w:ilvl="3">
      <w:numFmt w:val="bullet"/>
      <w:lvlText w:val="•"/>
      <w:lvlJc w:val="left"/>
      <w:pPr>
        <w:ind w:left="4261" w:hanging="720"/>
      </w:pPr>
      <w:rPr>
        <w:rFonts w:hint="default"/>
      </w:rPr>
    </w:lvl>
    <w:lvl w:ilvl="4">
      <w:numFmt w:val="bullet"/>
      <w:lvlText w:val="•"/>
      <w:lvlJc w:val="left"/>
      <w:pPr>
        <w:ind w:left="5122" w:hanging="720"/>
      </w:pPr>
      <w:rPr>
        <w:rFonts w:hint="default"/>
      </w:rPr>
    </w:lvl>
    <w:lvl w:ilvl="5">
      <w:numFmt w:val="bullet"/>
      <w:lvlText w:val="•"/>
      <w:lvlJc w:val="left"/>
      <w:pPr>
        <w:ind w:left="5983" w:hanging="720"/>
      </w:pPr>
      <w:rPr>
        <w:rFonts w:hint="default"/>
      </w:rPr>
    </w:lvl>
    <w:lvl w:ilvl="6">
      <w:numFmt w:val="bullet"/>
      <w:lvlText w:val="•"/>
      <w:lvlJc w:val="left"/>
      <w:pPr>
        <w:ind w:left="6843" w:hanging="720"/>
      </w:pPr>
      <w:rPr>
        <w:rFonts w:hint="default"/>
      </w:rPr>
    </w:lvl>
    <w:lvl w:ilvl="7">
      <w:numFmt w:val="bullet"/>
      <w:lvlText w:val="•"/>
      <w:lvlJc w:val="left"/>
      <w:pPr>
        <w:ind w:left="7704" w:hanging="720"/>
      </w:pPr>
      <w:rPr>
        <w:rFonts w:hint="default"/>
      </w:rPr>
    </w:lvl>
    <w:lvl w:ilvl="8">
      <w:numFmt w:val="bullet"/>
      <w:lvlText w:val="•"/>
      <w:lvlJc w:val="left"/>
      <w:pPr>
        <w:ind w:left="8565" w:hanging="720"/>
      </w:pPr>
      <w:rPr>
        <w:rFonts w:hint="default"/>
      </w:rPr>
    </w:lvl>
  </w:abstractNum>
  <w:abstractNum w:abstractNumId="29" w15:restartNumberingAfterBreak="0">
    <w:nsid w:val="2B3D7EE2"/>
    <w:multiLevelType w:val="hybridMultilevel"/>
    <w:tmpl w:val="CC5093B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2C591BD7"/>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2E5C4C41"/>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34" w15:restartNumberingAfterBreak="0">
    <w:nsid w:val="2FDA6CC9"/>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6D5A7D"/>
    <w:multiLevelType w:val="multilevel"/>
    <w:tmpl w:val="C784A8D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350469B"/>
    <w:multiLevelType w:val="multilevel"/>
    <w:tmpl w:val="E3B8A338"/>
    <w:lvl w:ilvl="0">
      <w:start w:val="1"/>
      <w:numFmt w:val="none"/>
      <w:lvlText w:val="8."/>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CF61E6"/>
    <w:multiLevelType w:val="hybridMultilevel"/>
    <w:tmpl w:val="CA327506"/>
    <w:lvl w:ilvl="0" w:tplc="4EAA2B64">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8402E17"/>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8514789"/>
    <w:multiLevelType w:val="multilevel"/>
    <w:tmpl w:val="33CC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E72F23"/>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96C1C31"/>
    <w:multiLevelType w:val="multilevel"/>
    <w:tmpl w:val="6730F88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9D029ED"/>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F4067E"/>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5" w15:restartNumberingAfterBreak="0">
    <w:nsid w:val="3D355FDF"/>
    <w:multiLevelType w:val="multilevel"/>
    <w:tmpl w:val="2278C49C"/>
    <w:lvl w:ilvl="0">
      <w:start w:val="1"/>
      <w:numFmt w:val="decimal"/>
      <w:lvlText w:val="5.%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3E725480"/>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F7E0166"/>
    <w:multiLevelType w:val="multilevel"/>
    <w:tmpl w:val="FA0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8D2791"/>
    <w:multiLevelType w:val="multilevel"/>
    <w:tmpl w:val="911ECAC6"/>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9" w15:restartNumberingAfterBreak="0">
    <w:nsid w:val="43AF4D36"/>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45290286"/>
    <w:multiLevelType w:val="multilevel"/>
    <w:tmpl w:val="E5A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B25292"/>
    <w:multiLevelType w:val="multilevel"/>
    <w:tmpl w:val="C784A8DA"/>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47530949"/>
    <w:multiLevelType w:val="multilevel"/>
    <w:tmpl w:val="AABC8188"/>
    <w:lvl w:ilvl="0">
      <w:start w:val="1"/>
      <w:numFmt w:val="none"/>
      <w:lvlText w:val="4."/>
      <w:lvlJc w:val="left"/>
      <w:pPr>
        <w:ind w:left="360" w:hanging="360"/>
      </w:pPr>
      <w:rPr>
        <w:rFonts w:hint="default"/>
      </w:rPr>
    </w:lvl>
    <w:lvl w:ilvl="1">
      <w:start w:val="1"/>
      <w:numFmt w:val="none"/>
      <w:lvlText w:val="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4" w15:restartNumberingAfterBreak="0">
    <w:nsid w:val="4B496DD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i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717E6D"/>
    <w:multiLevelType w:val="multilevel"/>
    <w:tmpl w:val="056092D6"/>
    <w:lvl w:ilvl="0">
      <w:start w:val="5"/>
      <w:numFmt w:val="decimal"/>
      <w:lvlText w:val="%1"/>
      <w:lvlJc w:val="left"/>
      <w:pPr>
        <w:ind w:left="1673" w:hanging="720"/>
      </w:pPr>
      <w:rPr>
        <w:rFonts w:hint="default"/>
        <w:lang w:val="es-ES" w:eastAsia="en-US" w:bidi="ar-SA"/>
      </w:rPr>
    </w:lvl>
    <w:lvl w:ilvl="1">
      <w:start w:val="5"/>
      <w:numFmt w:val="decimal"/>
      <w:lvlText w:val="%1.%2"/>
      <w:lvlJc w:val="left"/>
      <w:pPr>
        <w:ind w:left="1673" w:hanging="720"/>
      </w:pPr>
      <w:rPr>
        <w:rFonts w:hint="default"/>
        <w:lang w:val="es-ES" w:eastAsia="en-US" w:bidi="ar-SA"/>
      </w:rPr>
    </w:lvl>
    <w:lvl w:ilvl="2">
      <w:start w:val="1"/>
      <w:numFmt w:val="decimal"/>
      <w:lvlText w:val="%1.%2.%3."/>
      <w:lvlJc w:val="left"/>
      <w:pPr>
        <w:ind w:left="1673" w:hanging="720"/>
        <w:jc w:val="right"/>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56"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57" w15:restartNumberingAfterBreak="0">
    <w:nsid w:val="52CC1877"/>
    <w:multiLevelType w:val="multilevel"/>
    <w:tmpl w:val="8C7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C137D9"/>
    <w:multiLevelType w:val="multilevel"/>
    <w:tmpl w:val="2A28B4A6"/>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5DB52DFE"/>
    <w:multiLevelType w:val="multilevel"/>
    <w:tmpl w:val="5D445FC4"/>
    <w:lvl w:ilvl="0">
      <w:start w:val="1"/>
      <w:numFmt w:val="none"/>
      <w:lvlText w:val="3.4."/>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0" w15:restartNumberingAfterBreak="0">
    <w:nsid w:val="5EC755E8"/>
    <w:multiLevelType w:val="multilevel"/>
    <w:tmpl w:val="4A5C3CF6"/>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1" w15:restartNumberingAfterBreak="0">
    <w:nsid w:val="5FA04E84"/>
    <w:multiLevelType w:val="hybridMultilevel"/>
    <w:tmpl w:val="CE4A8E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2" w15:restartNumberingAfterBreak="0">
    <w:nsid w:val="5FEA6641"/>
    <w:multiLevelType w:val="multilevel"/>
    <w:tmpl w:val="F2B82E9C"/>
    <w:lvl w:ilvl="0">
      <w:start w:val="1"/>
      <w:numFmt w:val="none"/>
      <w:lvlText w:val="3.6."/>
      <w:lvlJc w:val="left"/>
      <w:pPr>
        <w:ind w:left="720" w:hanging="360"/>
      </w:pPr>
      <w:rPr>
        <w:rFonts w:hint="default"/>
        <w:b/>
        <w:bCs/>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3" w15:restartNumberingAfterBreak="0">
    <w:nsid w:val="6295417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i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3143B67"/>
    <w:multiLevelType w:val="multilevel"/>
    <w:tmpl w:val="DDCEDE00"/>
    <w:lvl w:ilvl="0">
      <w:start w:val="5"/>
      <w:numFmt w:val="decimal"/>
      <w:lvlText w:val="%1"/>
      <w:lvlJc w:val="left"/>
      <w:pPr>
        <w:ind w:left="1673" w:hanging="720"/>
      </w:pPr>
      <w:rPr>
        <w:rFonts w:hint="default"/>
        <w:lang w:val="es-ES" w:eastAsia="en-US" w:bidi="ar-SA"/>
      </w:rPr>
    </w:lvl>
    <w:lvl w:ilvl="1">
      <w:start w:val="3"/>
      <w:numFmt w:val="decimal"/>
      <w:lvlText w:val="%1.%2"/>
      <w:lvlJc w:val="left"/>
      <w:pPr>
        <w:ind w:left="1673" w:hanging="720"/>
      </w:pPr>
      <w:rPr>
        <w:rFonts w:hint="default"/>
        <w:lang w:val="es-ES" w:eastAsia="en-US" w:bidi="ar-SA"/>
      </w:rPr>
    </w:lvl>
    <w:lvl w:ilvl="2">
      <w:start w:val="1"/>
      <w:numFmt w:val="decimal"/>
      <w:lvlText w:val="%1.%2.%3."/>
      <w:lvlJc w:val="left"/>
      <w:pPr>
        <w:ind w:left="1673" w:hanging="720"/>
      </w:pPr>
      <w:rPr>
        <w:rFonts w:ascii="Carlito" w:eastAsia="Carlito" w:hAnsi="Carlito" w:cs="Carlito" w:hint="default"/>
        <w:b/>
        <w:bCs/>
        <w:spacing w:val="-3"/>
        <w:w w:val="100"/>
        <w:sz w:val="24"/>
        <w:szCs w:val="24"/>
        <w:lang w:val="es-ES" w:eastAsia="en-US" w:bidi="ar-SA"/>
      </w:rPr>
    </w:lvl>
    <w:lvl w:ilvl="3">
      <w:numFmt w:val="bullet"/>
      <w:lvlText w:val="•"/>
      <w:lvlJc w:val="left"/>
      <w:pPr>
        <w:ind w:left="4261" w:hanging="720"/>
      </w:pPr>
      <w:rPr>
        <w:rFonts w:hint="default"/>
        <w:lang w:val="es-ES" w:eastAsia="en-US" w:bidi="ar-SA"/>
      </w:rPr>
    </w:lvl>
    <w:lvl w:ilvl="4">
      <w:numFmt w:val="bullet"/>
      <w:lvlText w:val="•"/>
      <w:lvlJc w:val="left"/>
      <w:pPr>
        <w:ind w:left="5122" w:hanging="720"/>
      </w:pPr>
      <w:rPr>
        <w:rFonts w:hint="default"/>
        <w:lang w:val="es-ES" w:eastAsia="en-US" w:bidi="ar-SA"/>
      </w:rPr>
    </w:lvl>
    <w:lvl w:ilvl="5">
      <w:numFmt w:val="bullet"/>
      <w:lvlText w:val="•"/>
      <w:lvlJc w:val="left"/>
      <w:pPr>
        <w:ind w:left="5983" w:hanging="720"/>
      </w:pPr>
      <w:rPr>
        <w:rFonts w:hint="default"/>
        <w:lang w:val="es-ES" w:eastAsia="en-US" w:bidi="ar-SA"/>
      </w:rPr>
    </w:lvl>
    <w:lvl w:ilvl="6">
      <w:numFmt w:val="bullet"/>
      <w:lvlText w:val="•"/>
      <w:lvlJc w:val="left"/>
      <w:pPr>
        <w:ind w:left="6843" w:hanging="720"/>
      </w:pPr>
      <w:rPr>
        <w:rFonts w:hint="default"/>
        <w:lang w:val="es-ES" w:eastAsia="en-US" w:bidi="ar-SA"/>
      </w:rPr>
    </w:lvl>
    <w:lvl w:ilvl="7">
      <w:numFmt w:val="bullet"/>
      <w:lvlText w:val="•"/>
      <w:lvlJc w:val="left"/>
      <w:pPr>
        <w:ind w:left="7704" w:hanging="720"/>
      </w:pPr>
      <w:rPr>
        <w:rFonts w:hint="default"/>
        <w:lang w:val="es-ES" w:eastAsia="en-US" w:bidi="ar-SA"/>
      </w:rPr>
    </w:lvl>
    <w:lvl w:ilvl="8">
      <w:numFmt w:val="bullet"/>
      <w:lvlText w:val="•"/>
      <w:lvlJc w:val="left"/>
      <w:pPr>
        <w:ind w:left="8565" w:hanging="720"/>
      </w:pPr>
      <w:rPr>
        <w:rFonts w:hint="default"/>
        <w:lang w:val="es-ES" w:eastAsia="en-US" w:bidi="ar-SA"/>
      </w:rPr>
    </w:lvl>
  </w:abstractNum>
  <w:abstractNum w:abstractNumId="65"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6B905080"/>
    <w:multiLevelType w:val="hybridMultilevel"/>
    <w:tmpl w:val="23E0BBAA"/>
    <w:lvl w:ilvl="0" w:tplc="9E9440C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7" w15:restartNumberingAfterBreak="0">
    <w:nsid w:val="6E1324F4"/>
    <w:multiLevelType w:val="multilevel"/>
    <w:tmpl w:val="9CE2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D17E84"/>
    <w:multiLevelType w:val="multilevel"/>
    <w:tmpl w:val="AABC8188"/>
    <w:lvl w:ilvl="0">
      <w:start w:val="1"/>
      <w:numFmt w:val="none"/>
      <w:lvlText w:val="4."/>
      <w:lvlJc w:val="left"/>
      <w:pPr>
        <w:ind w:left="360" w:hanging="360"/>
      </w:pPr>
      <w:rPr>
        <w:rFonts w:hint="default"/>
      </w:rPr>
    </w:lvl>
    <w:lvl w:ilvl="1">
      <w:start w:val="1"/>
      <w:numFmt w:val="none"/>
      <w:lvlText w:val="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0287880"/>
    <w:multiLevelType w:val="hybridMultilevel"/>
    <w:tmpl w:val="44E475E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0" w15:restartNumberingAfterBreak="0">
    <w:nsid w:val="74025264"/>
    <w:multiLevelType w:val="multilevel"/>
    <w:tmpl w:val="0E5E8AAC"/>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57D18A5"/>
    <w:multiLevelType w:val="multilevel"/>
    <w:tmpl w:val="3852F06C"/>
    <w:lvl w:ilvl="0">
      <w:start w:val="1"/>
      <w:numFmt w:val="decimal"/>
      <w:lvlText w:val="%1."/>
      <w:lvlJc w:val="left"/>
      <w:pPr>
        <w:ind w:left="720" w:hanging="360"/>
      </w:pPr>
      <w:rPr>
        <w:rFonts w:hint="default"/>
      </w:rPr>
    </w:lvl>
    <w:lvl w:ilvl="1">
      <w:start w:val="1"/>
      <w:numFmt w:val="decimal"/>
      <w:isLgl/>
      <w:lvlText w:val="3.%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72" w15:restartNumberingAfterBreak="0">
    <w:nsid w:val="76D11212"/>
    <w:multiLevelType w:val="hybridMultilevel"/>
    <w:tmpl w:val="CBDA24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3" w15:restartNumberingAfterBreak="0">
    <w:nsid w:val="7F0A693C"/>
    <w:multiLevelType w:val="multilevel"/>
    <w:tmpl w:val="C5AAABA0"/>
    <w:lvl w:ilvl="0">
      <w:start w:val="1"/>
      <w:numFmt w:val="decimal"/>
      <w:lvlText w:val="3.%1"/>
      <w:lvlJc w:val="left"/>
      <w:pPr>
        <w:ind w:left="720" w:hanging="360"/>
      </w:pPr>
      <w:rPr>
        <w:rFonts w:hint="default"/>
      </w:rPr>
    </w:lvl>
    <w:lvl w:ilvl="1">
      <w:start w:val="1"/>
      <w:numFmt w:val="none"/>
      <w:lvlText w:val="3.4."/>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4" w15:restartNumberingAfterBreak="0">
    <w:nsid w:val="7F93067E"/>
    <w:multiLevelType w:val="multilevel"/>
    <w:tmpl w:val="7C5A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3334770">
    <w:abstractNumId w:val="0"/>
  </w:num>
  <w:num w:numId="2" w16cid:durableId="1726416966">
    <w:abstractNumId w:val="25"/>
  </w:num>
  <w:num w:numId="3" w16cid:durableId="128790191">
    <w:abstractNumId w:val="53"/>
  </w:num>
  <w:num w:numId="4" w16cid:durableId="711998184">
    <w:abstractNumId w:val="31"/>
  </w:num>
  <w:num w:numId="5" w16cid:durableId="175193333">
    <w:abstractNumId w:val="65"/>
  </w:num>
  <w:num w:numId="6" w16cid:durableId="1409383106">
    <w:abstractNumId w:val="56"/>
  </w:num>
  <w:num w:numId="7" w16cid:durableId="951932878">
    <w:abstractNumId w:val="32"/>
  </w:num>
  <w:num w:numId="8" w16cid:durableId="1393966629">
    <w:abstractNumId w:val="44"/>
  </w:num>
  <w:num w:numId="9" w16cid:durableId="1583180017">
    <w:abstractNumId w:val="10"/>
  </w:num>
  <w:num w:numId="10" w16cid:durableId="609505404">
    <w:abstractNumId w:val="27"/>
  </w:num>
  <w:num w:numId="11" w16cid:durableId="2068602684">
    <w:abstractNumId w:val="57"/>
  </w:num>
  <w:num w:numId="12" w16cid:durableId="1141851652">
    <w:abstractNumId w:val="39"/>
  </w:num>
  <w:num w:numId="13" w16cid:durableId="1524368028">
    <w:abstractNumId w:val="21"/>
  </w:num>
  <w:num w:numId="14" w16cid:durableId="1162156168">
    <w:abstractNumId w:val="74"/>
  </w:num>
  <w:num w:numId="15" w16cid:durableId="1161966372">
    <w:abstractNumId w:val="67"/>
  </w:num>
  <w:num w:numId="16" w16cid:durableId="861086117">
    <w:abstractNumId w:val="50"/>
  </w:num>
  <w:num w:numId="17" w16cid:durableId="1621455394">
    <w:abstractNumId w:val="19"/>
  </w:num>
  <w:num w:numId="18" w16cid:durableId="1637836267">
    <w:abstractNumId w:val="13"/>
  </w:num>
  <w:num w:numId="19" w16cid:durableId="759789984">
    <w:abstractNumId w:val="26"/>
  </w:num>
  <w:num w:numId="20" w16cid:durableId="1328245645">
    <w:abstractNumId w:val="72"/>
  </w:num>
  <w:num w:numId="21" w16cid:durableId="1412777924">
    <w:abstractNumId w:val="47"/>
  </w:num>
  <w:num w:numId="22" w16cid:durableId="1716198840">
    <w:abstractNumId w:val="34"/>
  </w:num>
  <w:num w:numId="23" w16cid:durableId="1098528914">
    <w:abstractNumId w:val="29"/>
  </w:num>
  <w:num w:numId="24" w16cid:durableId="1885747286">
    <w:abstractNumId w:val="42"/>
  </w:num>
  <w:num w:numId="25" w16cid:durableId="1975216292">
    <w:abstractNumId w:val="18"/>
  </w:num>
  <w:num w:numId="26" w16cid:durableId="726760627">
    <w:abstractNumId w:val="66"/>
  </w:num>
  <w:num w:numId="27" w16cid:durableId="855122155">
    <w:abstractNumId w:val="43"/>
  </w:num>
  <w:num w:numId="28" w16cid:durableId="562447406">
    <w:abstractNumId w:val="41"/>
  </w:num>
  <w:num w:numId="29" w16cid:durableId="1435518894">
    <w:abstractNumId w:val="63"/>
  </w:num>
  <w:num w:numId="30" w16cid:durableId="666638048">
    <w:abstractNumId w:val="24"/>
  </w:num>
  <w:num w:numId="31" w16cid:durableId="1148203281">
    <w:abstractNumId w:val="28"/>
  </w:num>
  <w:num w:numId="32" w16cid:durableId="250047999">
    <w:abstractNumId w:val="15"/>
  </w:num>
  <w:num w:numId="33" w16cid:durableId="781413063">
    <w:abstractNumId w:val="11"/>
  </w:num>
  <w:num w:numId="34" w16cid:durableId="262033221">
    <w:abstractNumId w:val="54"/>
  </w:num>
  <w:num w:numId="35" w16cid:durableId="1377779595">
    <w:abstractNumId w:val="38"/>
  </w:num>
  <w:num w:numId="36" w16cid:durableId="2125464494">
    <w:abstractNumId w:val="33"/>
  </w:num>
  <w:num w:numId="37" w16cid:durableId="1638339865">
    <w:abstractNumId w:val="55"/>
  </w:num>
  <w:num w:numId="38" w16cid:durableId="646982530">
    <w:abstractNumId w:val="64"/>
  </w:num>
  <w:num w:numId="39" w16cid:durableId="1647276391">
    <w:abstractNumId w:val="17"/>
  </w:num>
  <w:num w:numId="40" w16cid:durableId="1264806000">
    <w:abstractNumId w:val="7"/>
  </w:num>
  <w:num w:numId="41" w16cid:durableId="1776830712">
    <w:abstractNumId w:val="71"/>
  </w:num>
  <w:num w:numId="42" w16cid:durableId="445782141">
    <w:abstractNumId w:val="9"/>
  </w:num>
  <w:num w:numId="43" w16cid:durableId="712852613">
    <w:abstractNumId w:val="58"/>
  </w:num>
  <w:num w:numId="44" w16cid:durableId="1666124659">
    <w:abstractNumId w:val="51"/>
  </w:num>
  <w:num w:numId="45" w16cid:durableId="1815835904">
    <w:abstractNumId w:val="40"/>
  </w:num>
  <w:num w:numId="46" w16cid:durableId="1585258791">
    <w:abstractNumId w:val="20"/>
  </w:num>
  <w:num w:numId="47" w16cid:durableId="207576240">
    <w:abstractNumId w:val="70"/>
  </w:num>
  <w:num w:numId="48" w16cid:durableId="313536479">
    <w:abstractNumId w:val="51"/>
    <w:lvlOverride w:ilvl="0">
      <w:lvl w:ilvl="0">
        <w:start w:val="1"/>
        <w:numFmt w:val="decimal"/>
        <w:lvlText w:val="%1.5"/>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9" w16cid:durableId="1288507017">
    <w:abstractNumId w:val="46"/>
  </w:num>
  <w:num w:numId="50" w16cid:durableId="1297298603">
    <w:abstractNumId w:val="49"/>
  </w:num>
  <w:num w:numId="51" w16cid:durableId="881987360">
    <w:abstractNumId w:val="51"/>
    <w:lvlOverride w:ilvl="0">
      <w:lvl w:ilvl="0">
        <w:start w:val="1"/>
        <w:numFmt w:val="none"/>
        <w:lvlText w:val="4"/>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2" w16cid:durableId="1581256658">
    <w:abstractNumId w:val="51"/>
    <w:lvlOverride w:ilvl="0">
      <w:lvl w:ilvl="0">
        <w:start w:val="1"/>
        <w:numFmt w:val="none"/>
        <w:lvlText w:val="4."/>
        <w:lvlJc w:val="left"/>
        <w:pPr>
          <w:ind w:left="360" w:hanging="360"/>
        </w:pPr>
        <w:rPr>
          <w:rFonts w:hint="default"/>
        </w:rPr>
      </w:lvl>
    </w:lvlOverride>
    <w:lvlOverride w:ilvl="1">
      <w:lvl w:ilvl="1">
        <w:start w:val="1"/>
        <w:numFmt w:val="none"/>
        <w:lvlText w:val="3.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16cid:durableId="331226897">
    <w:abstractNumId w:val="22"/>
  </w:num>
  <w:num w:numId="54" w16cid:durableId="425344236">
    <w:abstractNumId w:val="37"/>
  </w:num>
  <w:num w:numId="55" w16cid:durableId="2024362128">
    <w:abstractNumId w:val="16"/>
  </w:num>
  <w:num w:numId="56" w16cid:durableId="1504125605">
    <w:abstractNumId w:val="68"/>
  </w:num>
  <w:num w:numId="57" w16cid:durableId="1392074200">
    <w:abstractNumId w:val="61"/>
  </w:num>
  <w:num w:numId="58" w16cid:durableId="33701552">
    <w:abstractNumId w:val="29"/>
    <w:lvlOverride w:ilvl="0">
      <w:lvl w:ilvl="0" w:tplc="300A000F">
        <w:start w:val="1"/>
        <w:numFmt w:val="none"/>
        <w:lvlText w:val="5"/>
        <w:lvlJc w:val="left"/>
        <w:pPr>
          <w:ind w:left="720" w:hanging="360"/>
        </w:pPr>
        <w:rPr>
          <w:rFonts w:hint="default"/>
        </w:rPr>
      </w:lvl>
    </w:lvlOverride>
    <w:lvlOverride w:ilvl="1">
      <w:lvl w:ilvl="1" w:tplc="300A0019">
        <w:start w:val="1"/>
        <w:numFmt w:val="lowerLetter"/>
        <w:lvlText w:val="%2."/>
        <w:lvlJc w:val="left"/>
        <w:pPr>
          <w:ind w:left="1440" w:hanging="360"/>
        </w:pPr>
        <w:rPr>
          <w:rFonts w:hint="default"/>
        </w:rPr>
      </w:lvl>
    </w:lvlOverride>
    <w:lvlOverride w:ilvl="2">
      <w:lvl w:ilvl="2" w:tplc="300A001B">
        <w:start w:val="1"/>
        <w:numFmt w:val="lowerRoman"/>
        <w:lvlText w:val="%3."/>
        <w:lvlJc w:val="right"/>
        <w:pPr>
          <w:ind w:left="2160" w:hanging="180"/>
        </w:pPr>
        <w:rPr>
          <w:rFonts w:hint="default"/>
        </w:rPr>
      </w:lvl>
    </w:lvlOverride>
    <w:lvlOverride w:ilvl="3">
      <w:lvl w:ilvl="3" w:tplc="300A000F">
        <w:start w:val="1"/>
        <w:numFmt w:val="decimal"/>
        <w:lvlText w:val="%4."/>
        <w:lvlJc w:val="left"/>
        <w:pPr>
          <w:ind w:left="2880" w:hanging="360"/>
        </w:pPr>
        <w:rPr>
          <w:rFonts w:hint="default"/>
        </w:rPr>
      </w:lvl>
    </w:lvlOverride>
    <w:lvlOverride w:ilvl="4">
      <w:lvl w:ilvl="4" w:tplc="300A0019">
        <w:start w:val="1"/>
        <w:numFmt w:val="lowerLetter"/>
        <w:lvlText w:val="%5."/>
        <w:lvlJc w:val="left"/>
        <w:pPr>
          <w:ind w:left="3600" w:hanging="360"/>
        </w:pPr>
        <w:rPr>
          <w:rFonts w:hint="default"/>
        </w:rPr>
      </w:lvl>
    </w:lvlOverride>
    <w:lvlOverride w:ilvl="5">
      <w:lvl w:ilvl="5" w:tplc="300A001B">
        <w:start w:val="1"/>
        <w:numFmt w:val="lowerRoman"/>
        <w:lvlText w:val="%6."/>
        <w:lvlJc w:val="right"/>
        <w:pPr>
          <w:ind w:left="4320" w:hanging="180"/>
        </w:pPr>
        <w:rPr>
          <w:rFonts w:hint="default"/>
        </w:rPr>
      </w:lvl>
    </w:lvlOverride>
    <w:lvlOverride w:ilvl="6">
      <w:lvl w:ilvl="6" w:tplc="300A000F">
        <w:start w:val="1"/>
        <w:numFmt w:val="decimal"/>
        <w:lvlText w:val="%7."/>
        <w:lvlJc w:val="left"/>
        <w:pPr>
          <w:ind w:left="5040" w:hanging="360"/>
        </w:pPr>
        <w:rPr>
          <w:rFonts w:hint="default"/>
        </w:rPr>
      </w:lvl>
    </w:lvlOverride>
    <w:lvlOverride w:ilvl="7">
      <w:lvl w:ilvl="7" w:tplc="300A0019">
        <w:start w:val="1"/>
        <w:numFmt w:val="lowerLetter"/>
        <w:lvlText w:val="%8."/>
        <w:lvlJc w:val="left"/>
        <w:pPr>
          <w:ind w:left="5760" w:hanging="360"/>
        </w:pPr>
        <w:rPr>
          <w:rFonts w:hint="default"/>
        </w:rPr>
      </w:lvl>
    </w:lvlOverride>
    <w:lvlOverride w:ilvl="8">
      <w:lvl w:ilvl="8" w:tplc="300A001B">
        <w:start w:val="1"/>
        <w:numFmt w:val="lowerRoman"/>
        <w:lvlText w:val="%9."/>
        <w:lvlJc w:val="right"/>
        <w:pPr>
          <w:ind w:left="6480" w:hanging="180"/>
        </w:pPr>
        <w:rPr>
          <w:rFonts w:hint="default"/>
        </w:rPr>
      </w:lvl>
    </w:lvlOverride>
  </w:num>
  <w:num w:numId="59" w16cid:durableId="956259965">
    <w:abstractNumId w:val="29"/>
    <w:lvlOverride w:ilvl="0">
      <w:lvl w:ilvl="0" w:tplc="300A000F">
        <w:start w:val="1"/>
        <w:numFmt w:val="decimal"/>
        <w:lvlText w:val="%1."/>
        <w:lvlJc w:val="left"/>
        <w:pPr>
          <w:ind w:left="720" w:hanging="360"/>
        </w:pPr>
      </w:lvl>
    </w:lvlOverride>
    <w:lvlOverride w:ilvl="1">
      <w:lvl w:ilvl="1" w:tplc="300A0019" w:tentative="1">
        <w:start w:val="1"/>
        <w:numFmt w:val="lowerLetter"/>
        <w:lvlText w:val="%2."/>
        <w:lvlJc w:val="left"/>
        <w:pPr>
          <w:ind w:left="1440" w:hanging="360"/>
        </w:pPr>
      </w:lvl>
    </w:lvlOverride>
    <w:lvlOverride w:ilvl="2">
      <w:lvl w:ilvl="2" w:tplc="300A001B" w:tentative="1">
        <w:start w:val="1"/>
        <w:numFmt w:val="lowerRoman"/>
        <w:lvlText w:val="%3."/>
        <w:lvlJc w:val="right"/>
        <w:pPr>
          <w:ind w:left="2160" w:hanging="180"/>
        </w:pPr>
      </w:lvl>
    </w:lvlOverride>
    <w:lvlOverride w:ilvl="3">
      <w:lvl w:ilvl="3" w:tplc="300A000F" w:tentative="1">
        <w:start w:val="1"/>
        <w:numFmt w:val="decimal"/>
        <w:lvlText w:val="%4."/>
        <w:lvlJc w:val="left"/>
        <w:pPr>
          <w:ind w:left="2880" w:hanging="360"/>
        </w:pPr>
      </w:lvl>
    </w:lvlOverride>
    <w:lvlOverride w:ilvl="4">
      <w:lvl w:ilvl="4" w:tplc="300A0019" w:tentative="1">
        <w:start w:val="1"/>
        <w:numFmt w:val="lowerLetter"/>
        <w:lvlText w:val="%5."/>
        <w:lvlJc w:val="left"/>
        <w:pPr>
          <w:ind w:left="3600" w:hanging="360"/>
        </w:pPr>
      </w:lvl>
    </w:lvlOverride>
    <w:lvlOverride w:ilvl="5">
      <w:lvl w:ilvl="5" w:tplc="300A001B" w:tentative="1">
        <w:start w:val="1"/>
        <w:numFmt w:val="lowerRoman"/>
        <w:lvlText w:val="%6."/>
        <w:lvlJc w:val="right"/>
        <w:pPr>
          <w:ind w:left="4320" w:hanging="180"/>
        </w:pPr>
      </w:lvl>
    </w:lvlOverride>
    <w:lvlOverride w:ilvl="6">
      <w:lvl w:ilvl="6" w:tplc="300A000F" w:tentative="1">
        <w:start w:val="1"/>
        <w:numFmt w:val="decimal"/>
        <w:lvlText w:val="%7."/>
        <w:lvlJc w:val="left"/>
        <w:pPr>
          <w:ind w:left="5040" w:hanging="360"/>
        </w:pPr>
      </w:lvl>
    </w:lvlOverride>
    <w:lvlOverride w:ilvl="7">
      <w:lvl w:ilvl="7" w:tplc="300A0019" w:tentative="1">
        <w:start w:val="1"/>
        <w:numFmt w:val="lowerLetter"/>
        <w:lvlText w:val="%8."/>
        <w:lvlJc w:val="left"/>
        <w:pPr>
          <w:ind w:left="5760" w:hanging="360"/>
        </w:pPr>
      </w:lvl>
    </w:lvlOverride>
    <w:lvlOverride w:ilvl="8">
      <w:lvl w:ilvl="8" w:tplc="300A001B" w:tentative="1">
        <w:start w:val="1"/>
        <w:numFmt w:val="lowerRoman"/>
        <w:lvlText w:val="%9."/>
        <w:lvlJc w:val="right"/>
        <w:pPr>
          <w:ind w:left="6480" w:hanging="180"/>
        </w:pPr>
      </w:lvl>
    </w:lvlOverride>
  </w:num>
  <w:num w:numId="60" w16cid:durableId="909995981">
    <w:abstractNumId w:val="69"/>
  </w:num>
  <w:num w:numId="61" w16cid:durableId="1260680930">
    <w:abstractNumId w:val="52"/>
  </w:num>
  <w:num w:numId="62" w16cid:durableId="440802354">
    <w:abstractNumId w:val="29"/>
    <w:lvlOverride w:ilvl="0">
      <w:lvl w:ilvl="0" w:tplc="300A000F">
        <w:start w:val="1"/>
        <w:numFmt w:val="none"/>
        <w:lvlText w:val="6."/>
        <w:lvlJc w:val="left"/>
        <w:pPr>
          <w:ind w:left="720" w:hanging="360"/>
        </w:pPr>
        <w:rPr>
          <w:rFonts w:hint="default"/>
        </w:rPr>
      </w:lvl>
    </w:lvlOverride>
    <w:lvlOverride w:ilvl="1">
      <w:lvl w:ilvl="1" w:tplc="300A0019">
        <w:start w:val="1"/>
        <w:numFmt w:val="lowerLetter"/>
        <w:lvlText w:val="%2."/>
        <w:lvlJc w:val="left"/>
        <w:pPr>
          <w:ind w:left="1440" w:hanging="360"/>
        </w:pPr>
        <w:rPr>
          <w:rFonts w:hint="default"/>
        </w:rPr>
      </w:lvl>
    </w:lvlOverride>
    <w:lvlOverride w:ilvl="2">
      <w:lvl w:ilvl="2" w:tplc="300A001B">
        <w:start w:val="1"/>
        <w:numFmt w:val="lowerRoman"/>
        <w:lvlText w:val="%3."/>
        <w:lvlJc w:val="right"/>
        <w:pPr>
          <w:ind w:left="2160" w:hanging="180"/>
        </w:pPr>
        <w:rPr>
          <w:rFonts w:hint="default"/>
        </w:rPr>
      </w:lvl>
    </w:lvlOverride>
    <w:lvlOverride w:ilvl="3">
      <w:lvl w:ilvl="3" w:tplc="300A000F">
        <w:start w:val="1"/>
        <w:numFmt w:val="decimal"/>
        <w:lvlText w:val="%4."/>
        <w:lvlJc w:val="left"/>
        <w:pPr>
          <w:ind w:left="2880" w:hanging="360"/>
        </w:pPr>
        <w:rPr>
          <w:rFonts w:hint="default"/>
        </w:rPr>
      </w:lvl>
    </w:lvlOverride>
    <w:lvlOverride w:ilvl="4">
      <w:lvl w:ilvl="4" w:tplc="300A0019">
        <w:start w:val="1"/>
        <w:numFmt w:val="lowerLetter"/>
        <w:lvlText w:val="%5."/>
        <w:lvlJc w:val="left"/>
        <w:pPr>
          <w:ind w:left="3600" w:hanging="360"/>
        </w:pPr>
        <w:rPr>
          <w:rFonts w:hint="default"/>
        </w:rPr>
      </w:lvl>
    </w:lvlOverride>
    <w:lvlOverride w:ilvl="5">
      <w:lvl w:ilvl="5" w:tplc="300A001B">
        <w:start w:val="1"/>
        <w:numFmt w:val="lowerRoman"/>
        <w:lvlText w:val="%6."/>
        <w:lvlJc w:val="right"/>
        <w:pPr>
          <w:ind w:left="4320" w:hanging="180"/>
        </w:pPr>
        <w:rPr>
          <w:rFonts w:hint="default"/>
        </w:rPr>
      </w:lvl>
    </w:lvlOverride>
    <w:lvlOverride w:ilvl="6">
      <w:lvl w:ilvl="6" w:tplc="300A000F">
        <w:start w:val="1"/>
        <w:numFmt w:val="decimal"/>
        <w:lvlText w:val="%7."/>
        <w:lvlJc w:val="left"/>
        <w:pPr>
          <w:ind w:left="5040" w:hanging="360"/>
        </w:pPr>
        <w:rPr>
          <w:rFonts w:hint="default"/>
        </w:rPr>
      </w:lvl>
    </w:lvlOverride>
    <w:lvlOverride w:ilvl="7">
      <w:lvl w:ilvl="7" w:tplc="300A0019">
        <w:start w:val="1"/>
        <w:numFmt w:val="lowerLetter"/>
        <w:lvlText w:val="%8."/>
        <w:lvlJc w:val="left"/>
        <w:pPr>
          <w:ind w:left="5760" w:hanging="360"/>
        </w:pPr>
        <w:rPr>
          <w:rFonts w:hint="default"/>
        </w:rPr>
      </w:lvl>
    </w:lvlOverride>
    <w:lvlOverride w:ilvl="8">
      <w:lvl w:ilvl="8" w:tplc="300A001B">
        <w:start w:val="1"/>
        <w:numFmt w:val="lowerRoman"/>
        <w:lvlText w:val="%9."/>
        <w:lvlJc w:val="right"/>
        <w:pPr>
          <w:ind w:left="6480" w:hanging="180"/>
        </w:pPr>
        <w:rPr>
          <w:rFonts w:hint="default"/>
        </w:rPr>
      </w:lvl>
    </w:lvlOverride>
  </w:num>
  <w:num w:numId="63" w16cid:durableId="1588423282">
    <w:abstractNumId w:val="23"/>
  </w:num>
  <w:num w:numId="64" w16cid:durableId="1474908331">
    <w:abstractNumId w:val="36"/>
  </w:num>
  <w:num w:numId="65" w16cid:durableId="1865048420">
    <w:abstractNumId w:val="62"/>
  </w:num>
  <w:num w:numId="66" w16cid:durableId="2132311361">
    <w:abstractNumId w:val="51"/>
    <w:lvlOverride w:ilvl="0">
      <w:lvl w:ilvl="0">
        <w:start w:val="1"/>
        <w:numFmt w:val="none"/>
        <w:lvlText w:val="3.5."/>
        <w:lvlJc w:val="left"/>
        <w:pPr>
          <w:ind w:left="360" w:hanging="360"/>
        </w:pPr>
        <w:rPr>
          <w:rFonts w:hint="default"/>
        </w:rPr>
      </w:lvl>
    </w:lvlOverride>
    <w:lvlOverride w:ilvl="1">
      <w:lvl w:ilvl="1">
        <w:start w:val="1"/>
        <w:numFmt w:val="none"/>
        <w:lvlText w:val="3.5."/>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7" w16cid:durableId="1984892323">
    <w:abstractNumId w:val="14"/>
  </w:num>
  <w:num w:numId="68" w16cid:durableId="1474563339">
    <w:abstractNumId w:val="35"/>
  </w:num>
  <w:num w:numId="69" w16cid:durableId="325480765">
    <w:abstractNumId w:val="30"/>
  </w:num>
  <w:num w:numId="70" w16cid:durableId="1881936180">
    <w:abstractNumId w:val="12"/>
  </w:num>
  <w:num w:numId="71" w16cid:durableId="654383453">
    <w:abstractNumId w:val="48"/>
  </w:num>
  <w:num w:numId="72" w16cid:durableId="777723042">
    <w:abstractNumId w:val="60"/>
  </w:num>
  <w:num w:numId="73" w16cid:durableId="564686894">
    <w:abstractNumId w:val="73"/>
  </w:num>
  <w:num w:numId="74" w16cid:durableId="1647854107">
    <w:abstractNumId w:val="45"/>
  </w:num>
  <w:num w:numId="75" w16cid:durableId="1098256402">
    <w:abstractNumId w:val="8"/>
  </w:num>
  <w:num w:numId="76" w16cid:durableId="805002118">
    <w:abstractNumId w:val="5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2"/>
    <o:shapelayout v:ext="edit">
      <o:idmap v:ext="edit" data="1"/>
      <o:rules v:ext="edit">
        <o:r id="V:Rule1" type="connector" idref="#_x0000_s1030"/>
        <o:r id="V:Rule2" type="connector" idref="#_x0000_s1031"/>
      </o:rules>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366"/>
    <w:rsid w:val="00001E9A"/>
    <w:rsid w:val="00020850"/>
    <w:rsid w:val="000253DD"/>
    <w:rsid w:val="00025B2A"/>
    <w:rsid w:val="00030173"/>
    <w:rsid w:val="00041DD1"/>
    <w:rsid w:val="0005518A"/>
    <w:rsid w:val="00056F13"/>
    <w:rsid w:val="00065C0B"/>
    <w:rsid w:val="0009623A"/>
    <w:rsid w:val="000A0541"/>
    <w:rsid w:val="000A2611"/>
    <w:rsid w:val="000A3930"/>
    <w:rsid w:val="000A3FAC"/>
    <w:rsid w:val="000A702B"/>
    <w:rsid w:val="000E47A0"/>
    <w:rsid w:val="000E52A7"/>
    <w:rsid w:val="000E7B36"/>
    <w:rsid w:val="000F2051"/>
    <w:rsid w:val="00114578"/>
    <w:rsid w:val="00125D5B"/>
    <w:rsid w:val="00175AD8"/>
    <w:rsid w:val="001905F6"/>
    <w:rsid w:val="001909AC"/>
    <w:rsid w:val="00193D75"/>
    <w:rsid w:val="00194FF2"/>
    <w:rsid w:val="001A76E4"/>
    <w:rsid w:val="001B6865"/>
    <w:rsid w:val="001C3482"/>
    <w:rsid w:val="001E2593"/>
    <w:rsid w:val="001E2C92"/>
    <w:rsid w:val="001E64B0"/>
    <w:rsid w:val="001F0307"/>
    <w:rsid w:val="001F5FAC"/>
    <w:rsid w:val="0020452E"/>
    <w:rsid w:val="00242C18"/>
    <w:rsid w:val="002463F9"/>
    <w:rsid w:val="0026246C"/>
    <w:rsid w:val="00263FB0"/>
    <w:rsid w:val="0027290C"/>
    <w:rsid w:val="002907A2"/>
    <w:rsid w:val="002A15D9"/>
    <w:rsid w:val="002A615E"/>
    <w:rsid w:val="002B27F7"/>
    <w:rsid w:val="002B5F41"/>
    <w:rsid w:val="002D331E"/>
    <w:rsid w:val="002D4328"/>
    <w:rsid w:val="002D5D0C"/>
    <w:rsid w:val="002E1B54"/>
    <w:rsid w:val="002E42BE"/>
    <w:rsid w:val="0030023B"/>
    <w:rsid w:val="0030737E"/>
    <w:rsid w:val="003100C1"/>
    <w:rsid w:val="003145BF"/>
    <w:rsid w:val="003148CA"/>
    <w:rsid w:val="00331FF3"/>
    <w:rsid w:val="003477E8"/>
    <w:rsid w:val="00370B1F"/>
    <w:rsid w:val="003715CE"/>
    <w:rsid w:val="0037640B"/>
    <w:rsid w:val="003A149B"/>
    <w:rsid w:val="003C470A"/>
    <w:rsid w:val="003D373E"/>
    <w:rsid w:val="0041079E"/>
    <w:rsid w:val="00420D8E"/>
    <w:rsid w:val="00442AED"/>
    <w:rsid w:val="00453783"/>
    <w:rsid w:val="0046318A"/>
    <w:rsid w:val="004679C3"/>
    <w:rsid w:val="00472D78"/>
    <w:rsid w:val="00481B4B"/>
    <w:rsid w:val="00492D5D"/>
    <w:rsid w:val="004A0265"/>
    <w:rsid w:val="004A6234"/>
    <w:rsid w:val="004D4FB5"/>
    <w:rsid w:val="004D619E"/>
    <w:rsid w:val="004F103B"/>
    <w:rsid w:val="005109F6"/>
    <w:rsid w:val="00521ED9"/>
    <w:rsid w:val="00524AD6"/>
    <w:rsid w:val="00547DD9"/>
    <w:rsid w:val="0055490C"/>
    <w:rsid w:val="00597881"/>
    <w:rsid w:val="005A41F0"/>
    <w:rsid w:val="005A5998"/>
    <w:rsid w:val="005B10F9"/>
    <w:rsid w:val="005B1D30"/>
    <w:rsid w:val="005B7576"/>
    <w:rsid w:val="005D654B"/>
    <w:rsid w:val="0060186C"/>
    <w:rsid w:val="00605082"/>
    <w:rsid w:val="00607DE9"/>
    <w:rsid w:val="006113AC"/>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C50A0"/>
    <w:rsid w:val="006E24AA"/>
    <w:rsid w:val="006E75C9"/>
    <w:rsid w:val="006F647B"/>
    <w:rsid w:val="00700CAE"/>
    <w:rsid w:val="00702F26"/>
    <w:rsid w:val="00706E30"/>
    <w:rsid w:val="007074F8"/>
    <w:rsid w:val="007137E1"/>
    <w:rsid w:val="00716272"/>
    <w:rsid w:val="00762058"/>
    <w:rsid w:val="007836D3"/>
    <w:rsid w:val="007949FF"/>
    <w:rsid w:val="007B6759"/>
    <w:rsid w:val="007C35BB"/>
    <w:rsid w:val="007D51AD"/>
    <w:rsid w:val="007D67C1"/>
    <w:rsid w:val="007E2BE3"/>
    <w:rsid w:val="007E7869"/>
    <w:rsid w:val="007F1FAD"/>
    <w:rsid w:val="0080174D"/>
    <w:rsid w:val="00806C7C"/>
    <w:rsid w:val="00811044"/>
    <w:rsid w:val="00815224"/>
    <w:rsid w:val="0081798B"/>
    <w:rsid w:val="0082767B"/>
    <w:rsid w:val="00837034"/>
    <w:rsid w:val="00850796"/>
    <w:rsid w:val="008549D5"/>
    <w:rsid w:val="00857C2C"/>
    <w:rsid w:val="008678F7"/>
    <w:rsid w:val="0088178D"/>
    <w:rsid w:val="008A3A31"/>
    <w:rsid w:val="008A7789"/>
    <w:rsid w:val="008B21FC"/>
    <w:rsid w:val="008B2B05"/>
    <w:rsid w:val="008B74D3"/>
    <w:rsid w:val="008C664F"/>
    <w:rsid w:val="008D7F92"/>
    <w:rsid w:val="008E0310"/>
    <w:rsid w:val="008F23AD"/>
    <w:rsid w:val="008F295B"/>
    <w:rsid w:val="0091042B"/>
    <w:rsid w:val="00911366"/>
    <w:rsid w:val="00921653"/>
    <w:rsid w:val="00933421"/>
    <w:rsid w:val="00943E22"/>
    <w:rsid w:val="00944810"/>
    <w:rsid w:val="009805DE"/>
    <w:rsid w:val="00980704"/>
    <w:rsid w:val="00997C75"/>
    <w:rsid w:val="009A41D4"/>
    <w:rsid w:val="009B43E9"/>
    <w:rsid w:val="009B5943"/>
    <w:rsid w:val="009B7F3B"/>
    <w:rsid w:val="009C5107"/>
    <w:rsid w:val="009E4279"/>
    <w:rsid w:val="009E7CEB"/>
    <w:rsid w:val="00A07573"/>
    <w:rsid w:val="00A1079C"/>
    <w:rsid w:val="00A15912"/>
    <w:rsid w:val="00A2466D"/>
    <w:rsid w:val="00A31CBC"/>
    <w:rsid w:val="00A3332F"/>
    <w:rsid w:val="00A3765A"/>
    <w:rsid w:val="00A760E8"/>
    <w:rsid w:val="00A90AED"/>
    <w:rsid w:val="00A96743"/>
    <w:rsid w:val="00AA1927"/>
    <w:rsid w:val="00AA7836"/>
    <w:rsid w:val="00AD0217"/>
    <w:rsid w:val="00B04F64"/>
    <w:rsid w:val="00B10BAB"/>
    <w:rsid w:val="00B23E8F"/>
    <w:rsid w:val="00B31CF7"/>
    <w:rsid w:val="00B45B90"/>
    <w:rsid w:val="00B475DC"/>
    <w:rsid w:val="00B64DC4"/>
    <w:rsid w:val="00B73828"/>
    <w:rsid w:val="00B75EFE"/>
    <w:rsid w:val="00BC3D7B"/>
    <w:rsid w:val="00BC51EF"/>
    <w:rsid w:val="00BD28BE"/>
    <w:rsid w:val="00BE1F6F"/>
    <w:rsid w:val="00BF0D7A"/>
    <w:rsid w:val="00BF7808"/>
    <w:rsid w:val="00C03C50"/>
    <w:rsid w:val="00C0671A"/>
    <w:rsid w:val="00C157DE"/>
    <w:rsid w:val="00C25D31"/>
    <w:rsid w:val="00C27EC0"/>
    <w:rsid w:val="00C329B0"/>
    <w:rsid w:val="00C46282"/>
    <w:rsid w:val="00C46BA2"/>
    <w:rsid w:val="00C514B7"/>
    <w:rsid w:val="00C67250"/>
    <w:rsid w:val="00C73C92"/>
    <w:rsid w:val="00C8477D"/>
    <w:rsid w:val="00C87596"/>
    <w:rsid w:val="00C92599"/>
    <w:rsid w:val="00CA43BC"/>
    <w:rsid w:val="00CA5DAC"/>
    <w:rsid w:val="00CC0373"/>
    <w:rsid w:val="00CE4F68"/>
    <w:rsid w:val="00CF2B71"/>
    <w:rsid w:val="00CF6119"/>
    <w:rsid w:val="00D378D4"/>
    <w:rsid w:val="00D37A32"/>
    <w:rsid w:val="00D43CE9"/>
    <w:rsid w:val="00D91181"/>
    <w:rsid w:val="00DA27CB"/>
    <w:rsid w:val="00DC21BF"/>
    <w:rsid w:val="00DC49BE"/>
    <w:rsid w:val="00DC5EC8"/>
    <w:rsid w:val="00DE2472"/>
    <w:rsid w:val="00DE2736"/>
    <w:rsid w:val="00DE5EB2"/>
    <w:rsid w:val="00DF0083"/>
    <w:rsid w:val="00E07736"/>
    <w:rsid w:val="00E16C37"/>
    <w:rsid w:val="00E32AAE"/>
    <w:rsid w:val="00E3446B"/>
    <w:rsid w:val="00E4055B"/>
    <w:rsid w:val="00E41218"/>
    <w:rsid w:val="00E41F22"/>
    <w:rsid w:val="00E449D7"/>
    <w:rsid w:val="00E63BA5"/>
    <w:rsid w:val="00E70CBC"/>
    <w:rsid w:val="00E76C76"/>
    <w:rsid w:val="00EA3C5E"/>
    <w:rsid w:val="00EB4DAA"/>
    <w:rsid w:val="00EC0D75"/>
    <w:rsid w:val="00EE09D3"/>
    <w:rsid w:val="00EF0088"/>
    <w:rsid w:val="00EF35A7"/>
    <w:rsid w:val="00F114F9"/>
    <w:rsid w:val="00F16BD3"/>
    <w:rsid w:val="00F20B03"/>
    <w:rsid w:val="00F305B8"/>
    <w:rsid w:val="00F3137F"/>
    <w:rsid w:val="00F3192A"/>
    <w:rsid w:val="00F34BAF"/>
    <w:rsid w:val="00F516C2"/>
    <w:rsid w:val="00F739B5"/>
    <w:rsid w:val="00F8107B"/>
    <w:rsid w:val="00F945FF"/>
    <w:rsid w:val="00F94833"/>
    <w:rsid w:val="00FC257A"/>
    <w:rsid w:val="00FE76C3"/>
    <w:rsid w:val="00FF1101"/>
    <w:rsid w:val="00FF34EA"/>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oNotEmbedSmartTags/>
  <w:decimalSymbol w:val=","/>
  <w:listSeparator w:val=";"/>
  <w14:docId w14:val="35C43352"/>
  <w15:chartTrackingRefBased/>
  <w15:docId w15:val="{D7D96134-A059-4DA3-8F95-50684D67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rsid w:val="006113AC"/>
    <w:pPr>
      <w:keepNext/>
      <w:spacing w:before="240" w:after="60"/>
      <w:outlineLvl w:val="1"/>
    </w:pPr>
    <w:rPr>
      <w:rFonts w:cs="Arial"/>
      <w:b/>
      <w:bCs/>
      <w:iCs/>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link w:val="Ttulo7Car"/>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1"/>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6113AC"/>
    <w:rPr>
      <w:rFonts w:cs="Arial"/>
      <w:b/>
      <w:bCs/>
      <w:iCs/>
      <w:sz w:val="24"/>
      <w:szCs w:val="28"/>
      <w:lang w:val="es-ES"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paragraph" w:styleId="Ttulo">
    <w:name w:val="Title"/>
    <w:basedOn w:val="Normal"/>
    <w:link w:val="TtuloCar"/>
    <w:uiPriority w:val="10"/>
    <w:qFormat/>
    <w:rsid w:val="00041DD1"/>
    <w:pPr>
      <w:widowControl w:val="0"/>
      <w:suppressAutoHyphens w:val="0"/>
      <w:autoSpaceDE w:val="0"/>
      <w:autoSpaceDN w:val="0"/>
      <w:spacing w:before="85"/>
      <w:ind w:left="1612" w:right="1916"/>
      <w:jc w:val="center"/>
    </w:pPr>
    <w:rPr>
      <w:b/>
      <w:bCs/>
      <w:sz w:val="36"/>
      <w:szCs w:val="36"/>
      <w:lang w:eastAsia="en-US"/>
    </w:rPr>
  </w:style>
  <w:style w:type="character" w:customStyle="1" w:styleId="TtuloCar">
    <w:name w:val="Título Car"/>
    <w:link w:val="Ttulo"/>
    <w:uiPriority w:val="10"/>
    <w:rsid w:val="00041DD1"/>
    <w:rPr>
      <w:b/>
      <w:bCs/>
      <w:sz w:val="36"/>
      <w:szCs w:val="36"/>
      <w:lang w:val="es-ES" w:eastAsia="en-US"/>
    </w:rPr>
  </w:style>
  <w:style w:type="character" w:customStyle="1" w:styleId="Ttulo7Car">
    <w:name w:val="Título 7 Car"/>
    <w:link w:val="Ttulo7"/>
    <w:rsid w:val="00041DD1"/>
    <w:rPr>
      <w:rFonts w:ascii="Book Antiqua" w:hAnsi="Book Antiqua" w:cs="Book Antiqua"/>
      <w:b/>
      <w:bCs/>
      <w:sz w:val="40"/>
      <w:szCs w:val="24"/>
      <w:lang w:val="es-ES" w:eastAsia="ar-SA"/>
    </w:rPr>
  </w:style>
  <w:style w:type="paragraph" w:customStyle="1" w:styleId="norma">
    <w:name w:val="norma"/>
    <w:basedOn w:val="Ttulo2"/>
    <w:link w:val="normaCar"/>
    <w:qFormat/>
    <w:rsid w:val="00420D8E"/>
    <w:pPr>
      <w:numPr>
        <w:numId w:val="75"/>
      </w:numPr>
      <w:ind w:left="714" w:hanging="357"/>
    </w:pPr>
  </w:style>
  <w:style w:type="character" w:customStyle="1" w:styleId="normaCar">
    <w:name w:val="norma Car"/>
    <w:link w:val="norma"/>
    <w:rsid w:val="00420D8E"/>
    <w:rPr>
      <w:rFonts w:cs="Arial"/>
      <w:b/>
      <w:bCs/>
      <w:iCs/>
      <w:sz w:val="24"/>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59259547">
      <w:bodyDiv w:val="1"/>
      <w:marLeft w:val="0"/>
      <w:marRight w:val="0"/>
      <w:marTop w:val="0"/>
      <w:marBottom w:val="0"/>
      <w:divBdr>
        <w:top w:val="none" w:sz="0" w:space="0" w:color="auto"/>
        <w:left w:val="none" w:sz="0" w:space="0" w:color="auto"/>
        <w:bottom w:val="none" w:sz="0" w:space="0" w:color="auto"/>
        <w:right w:val="none" w:sz="0" w:space="0" w:color="auto"/>
      </w:divBdr>
    </w:div>
    <w:div w:id="991566770">
      <w:bodyDiv w:val="1"/>
      <w:marLeft w:val="0"/>
      <w:marRight w:val="0"/>
      <w:marTop w:val="0"/>
      <w:marBottom w:val="0"/>
      <w:divBdr>
        <w:top w:val="none" w:sz="0" w:space="0" w:color="auto"/>
        <w:left w:val="none" w:sz="0" w:space="0" w:color="auto"/>
        <w:bottom w:val="none" w:sz="0" w:space="0" w:color="auto"/>
        <w:right w:val="none" w:sz="0" w:space="0" w:color="auto"/>
      </w:divBdr>
    </w:div>
    <w:div w:id="172448103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684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5</TotalTime>
  <Pages>8</Pages>
  <Words>1299</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8428</CharactersWithSpaces>
  <SharedDoc>false</SharedDoc>
  <HLinks>
    <vt:vector size="120" baseType="variant">
      <vt:variant>
        <vt:i4>2031676</vt:i4>
      </vt:variant>
      <vt:variant>
        <vt:i4>116</vt:i4>
      </vt:variant>
      <vt:variant>
        <vt:i4>0</vt:i4>
      </vt:variant>
      <vt:variant>
        <vt:i4>5</vt:i4>
      </vt:variant>
      <vt:variant>
        <vt:lpwstr/>
      </vt:variant>
      <vt:variant>
        <vt:lpwstr>_Toc149758132</vt:lpwstr>
      </vt:variant>
      <vt:variant>
        <vt:i4>2031676</vt:i4>
      </vt:variant>
      <vt:variant>
        <vt:i4>110</vt:i4>
      </vt:variant>
      <vt:variant>
        <vt:i4>0</vt:i4>
      </vt:variant>
      <vt:variant>
        <vt:i4>5</vt:i4>
      </vt:variant>
      <vt:variant>
        <vt:lpwstr/>
      </vt:variant>
      <vt:variant>
        <vt:lpwstr>_Toc149758131</vt:lpwstr>
      </vt:variant>
      <vt:variant>
        <vt:i4>2031676</vt:i4>
      </vt:variant>
      <vt:variant>
        <vt:i4>104</vt:i4>
      </vt:variant>
      <vt:variant>
        <vt:i4>0</vt:i4>
      </vt:variant>
      <vt:variant>
        <vt:i4>5</vt:i4>
      </vt:variant>
      <vt:variant>
        <vt:lpwstr/>
      </vt:variant>
      <vt:variant>
        <vt:lpwstr>_Toc149758130</vt:lpwstr>
      </vt:variant>
      <vt:variant>
        <vt:i4>1966140</vt:i4>
      </vt:variant>
      <vt:variant>
        <vt:i4>98</vt:i4>
      </vt:variant>
      <vt:variant>
        <vt:i4>0</vt:i4>
      </vt:variant>
      <vt:variant>
        <vt:i4>5</vt:i4>
      </vt:variant>
      <vt:variant>
        <vt:lpwstr/>
      </vt:variant>
      <vt:variant>
        <vt:lpwstr>_Toc149758129</vt:lpwstr>
      </vt:variant>
      <vt:variant>
        <vt:i4>1966140</vt:i4>
      </vt:variant>
      <vt:variant>
        <vt:i4>92</vt:i4>
      </vt:variant>
      <vt:variant>
        <vt:i4>0</vt:i4>
      </vt:variant>
      <vt:variant>
        <vt:i4>5</vt:i4>
      </vt:variant>
      <vt:variant>
        <vt:lpwstr/>
      </vt:variant>
      <vt:variant>
        <vt:lpwstr>_Toc149758128</vt:lpwstr>
      </vt:variant>
      <vt:variant>
        <vt:i4>1966140</vt:i4>
      </vt:variant>
      <vt:variant>
        <vt:i4>86</vt:i4>
      </vt:variant>
      <vt:variant>
        <vt:i4>0</vt:i4>
      </vt:variant>
      <vt:variant>
        <vt:i4>5</vt:i4>
      </vt:variant>
      <vt:variant>
        <vt:lpwstr/>
      </vt:variant>
      <vt:variant>
        <vt:lpwstr>_Toc149758127</vt:lpwstr>
      </vt:variant>
      <vt:variant>
        <vt:i4>1966140</vt:i4>
      </vt:variant>
      <vt:variant>
        <vt:i4>80</vt:i4>
      </vt:variant>
      <vt:variant>
        <vt:i4>0</vt:i4>
      </vt:variant>
      <vt:variant>
        <vt:i4>5</vt:i4>
      </vt:variant>
      <vt:variant>
        <vt:lpwstr/>
      </vt:variant>
      <vt:variant>
        <vt:lpwstr>_Toc149758126</vt:lpwstr>
      </vt:variant>
      <vt:variant>
        <vt:i4>1966140</vt:i4>
      </vt:variant>
      <vt:variant>
        <vt:i4>74</vt:i4>
      </vt:variant>
      <vt:variant>
        <vt:i4>0</vt:i4>
      </vt:variant>
      <vt:variant>
        <vt:i4>5</vt:i4>
      </vt:variant>
      <vt:variant>
        <vt:lpwstr/>
      </vt:variant>
      <vt:variant>
        <vt:lpwstr>_Toc149758125</vt:lpwstr>
      </vt:variant>
      <vt:variant>
        <vt:i4>1966140</vt:i4>
      </vt:variant>
      <vt:variant>
        <vt:i4>68</vt:i4>
      </vt:variant>
      <vt:variant>
        <vt:i4>0</vt:i4>
      </vt:variant>
      <vt:variant>
        <vt:i4>5</vt:i4>
      </vt:variant>
      <vt:variant>
        <vt:lpwstr/>
      </vt:variant>
      <vt:variant>
        <vt:lpwstr>_Toc149758124</vt:lpwstr>
      </vt:variant>
      <vt:variant>
        <vt:i4>1966140</vt:i4>
      </vt:variant>
      <vt:variant>
        <vt:i4>62</vt:i4>
      </vt:variant>
      <vt:variant>
        <vt:i4>0</vt:i4>
      </vt:variant>
      <vt:variant>
        <vt:i4>5</vt:i4>
      </vt:variant>
      <vt:variant>
        <vt:lpwstr/>
      </vt:variant>
      <vt:variant>
        <vt:lpwstr>_Toc149758123</vt:lpwstr>
      </vt:variant>
      <vt:variant>
        <vt:i4>1966140</vt:i4>
      </vt:variant>
      <vt:variant>
        <vt:i4>56</vt:i4>
      </vt:variant>
      <vt:variant>
        <vt:i4>0</vt:i4>
      </vt:variant>
      <vt:variant>
        <vt:i4>5</vt:i4>
      </vt:variant>
      <vt:variant>
        <vt:lpwstr/>
      </vt:variant>
      <vt:variant>
        <vt:lpwstr>_Toc149758122</vt:lpwstr>
      </vt:variant>
      <vt:variant>
        <vt:i4>1966140</vt:i4>
      </vt:variant>
      <vt:variant>
        <vt:i4>50</vt:i4>
      </vt:variant>
      <vt:variant>
        <vt:i4>0</vt:i4>
      </vt:variant>
      <vt:variant>
        <vt:i4>5</vt:i4>
      </vt:variant>
      <vt:variant>
        <vt:lpwstr/>
      </vt:variant>
      <vt:variant>
        <vt:lpwstr>_Toc149758121</vt:lpwstr>
      </vt:variant>
      <vt:variant>
        <vt:i4>1966140</vt:i4>
      </vt:variant>
      <vt:variant>
        <vt:i4>44</vt:i4>
      </vt:variant>
      <vt:variant>
        <vt:i4>0</vt:i4>
      </vt:variant>
      <vt:variant>
        <vt:i4>5</vt:i4>
      </vt:variant>
      <vt:variant>
        <vt:lpwstr/>
      </vt:variant>
      <vt:variant>
        <vt:lpwstr>_Toc149758120</vt:lpwstr>
      </vt:variant>
      <vt:variant>
        <vt:i4>1900604</vt:i4>
      </vt:variant>
      <vt:variant>
        <vt:i4>38</vt:i4>
      </vt:variant>
      <vt:variant>
        <vt:i4>0</vt:i4>
      </vt:variant>
      <vt:variant>
        <vt:i4>5</vt:i4>
      </vt:variant>
      <vt:variant>
        <vt:lpwstr/>
      </vt:variant>
      <vt:variant>
        <vt:lpwstr>_Toc149758119</vt:lpwstr>
      </vt:variant>
      <vt:variant>
        <vt:i4>1900604</vt:i4>
      </vt:variant>
      <vt:variant>
        <vt:i4>32</vt:i4>
      </vt:variant>
      <vt:variant>
        <vt:i4>0</vt:i4>
      </vt:variant>
      <vt:variant>
        <vt:i4>5</vt:i4>
      </vt:variant>
      <vt:variant>
        <vt:lpwstr/>
      </vt:variant>
      <vt:variant>
        <vt:lpwstr>_Toc149758118</vt:lpwstr>
      </vt:variant>
      <vt:variant>
        <vt:i4>1900604</vt:i4>
      </vt:variant>
      <vt:variant>
        <vt:i4>26</vt:i4>
      </vt:variant>
      <vt:variant>
        <vt:i4>0</vt:i4>
      </vt:variant>
      <vt:variant>
        <vt:i4>5</vt:i4>
      </vt:variant>
      <vt:variant>
        <vt:lpwstr/>
      </vt:variant>
      <vt:variant>
        <vt:lpwstr>_Toc149758117</vt:lpwstr>
      </vt:variant>
      <vt:variant>
        <vt:i4>1900604</vt:i4>
      </vt:variant>
      <vt:variant>
        <vt:i4>20</vt:i4>
      </vt:variant>
      <vt:variant>
        <vt:i4>0</vt:i4>
      </vt:variant>
      <vt:variant>
        <vt:i4>5</vt:i4>
      </vt:variant>
      <vt:variant>
        <vt:lpwstr/>
      </vt:variant>
      <vt:variant>
        <vt:lpwstr>_Toc149758116</vt:lpwstr>
      </vt:variant>
      <vt:variant>
        <vt:i4>1900604</vt:i4>
      </vt:variant>
      <vt:variant>
        <vt:i4>14</vt:i4>
      </vt:variant>
      <vt:variant>
        <vt:i4>0</vt:i4>
      </vt:variant>
      <vt:variant>
        <vt:i4>5</vt:i4>
      </vt:variant>
      <vt:variant>
        <vt:lpwstr/>
      </vt:variant>
      <vt:variant>
        <vt:lpwstr>_Toc149758115</vt:lpwstr>
      </vt:variant>
      <vt:variant>
        <vt:i4>1900604</vt:i4>
      </vt:variant>
      <vt:variant>
        <vt:i4>8</vt:i4>
      </vt:variant>
      <vt:variant>
        <vt:i4>0</vt:i4>
      </vt:variant>
      <vt:variant>
        <vt:i4>5</vt:i4>
      </vt:variant>
      <vt:variant>
        <vt:lpwstr/>
      </vt:variant>
      <vt:variant>
        <vt:lpwstr>_Toc149758114</vt:lpwstr>
      </vt:variant>
      <vt:variant>
        <vt:i4>1900604</vt:i4>
      </vt:variant>
      <vt:variant>
        <vt:i4>2</vt:i4>
      </vt:variant>
      <vt:variant>
        <vt:i4>0</vt:i4>
      </vt:variant>
      <vt:variant>
        <vt:i4>5</vt:i4>
      </vt:variant>
      <vt:variant>
        <vt:lpwstr/>
      </vt:variant>
      <vt:variant>
        <vt:lpwstr>_Toc149758113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Erick Antonio Chiriguaya Alvarez</cp:lastModifiedBy>
  <cp:revision>3</cp:revision>
  <cp:lastPrinted>1900-01-01T05:00:00Z</cp:lastPrinted>
  <dcterms:created xsi:type="dcterms:W3CDTF">2024-06-07T06:39:00Z</dcterms:created>
  <dcterms:modified xsi:type="dcterms:W3CDTF">2024-06-07T06:41:00Z</dcterms:modified>
</cp:coreProperties>
</file>